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6D775" w14:textId="4026BE65" w:rsidR="00C172C9" w:rsidRDefault="00C172C9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2"/>
          <w:szCs w:val="22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C12F8" wp14:editId="175BFB5C">
                <wp:simplePos x="0" y="0"/>
                <wp:positionH relativeFrom="column">
                  <wp:posOffset>-90307</wp:posOffset>
                </wp:positionH>
                <wp:positionV relativeFrom="paragraph">
                  <wp:posOffset>133224</wp:posOffset>
                </wp:positionV>
                <wp:extent cx="2818770" cy="1828800"/>
                <wp:effectExtent l="0" t="0" r="63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77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60EA3B" w14:textId="77777777" w:rsidR="00C172C9" w:rsidRPr="00487D6A" w:rsidRDefault="00C172C9" w:rsidP="00C172C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 w:rsidRPr="00487D6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Kirk Stuart Simeon Barrow</w:t>
                            </w:r>
                          </w:p>
                          <w:p w14:paraId="5606B31F" w14:textId="77777777" w:rsidR="00C172C9" w:rsidRPr="00803E02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A12965C" w14:textId="7777777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BFECEFE" w14:textId="77777777" w:rsidR="00C172C9" w:rsidRPr="00803E02" w:rsidRDefault="00C172C9" w:rsidP="00C172C9">
                            <w:pPr>
                              <w:rPr>
                                <w:rStyle w:val="Hyperlink"/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>Email:</w:t>
                            </w:r>
                            <w:proofErr w:type="gramEnd"/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Pr="00803E02"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kssbarrow@</w:t>
                              </w:r>
                              <w:r>
                                <w:rPr>
                                  <w:rStyle w:val="Hyperlink"/>
                                  <w:rFonts w:ascii="Arial" w:hAnsi="Arial" w:cs="Arial"/>
                                  <w:sz w:val="22"/>
                                  <w:szCs w:val="22"/>
                                  <w:lang w:val="fr-FR"/>
                                </w:rPr>
                                <w:t>stanford.edu</w:t>
                              </w:r>
                            </w:hyperlink>
                          </w:p>
                          <w:p w14:paraId="7957E9C5" w14:textId="39C9FBF8" w:rsidR="00C172C9" w:rsidRPr="000C4364" w:rsidRDefault="000C4364" w:rsidP="00C172C9">
                            <w:pP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0C4364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Website: </w:t>
                            </w:r>
                            <w:hyperlink r:id="rId8" w:history="1">
                              <w:r w:rsidRPr="000C4364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22"/>
                                  <w:szCs w:val="22"/>
                                </w:rPr>
                                <w:t>www.kirkbarrow.com</w:t>
                              </w:r>
                            </w:hyperlink>
                          </w:p>
                          <w:p w14:paraId="7D639470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360615F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7C1806" w14:textId="77777777" w:rsidR="001A2428" w:rsidRDefault="001A2428" w:rsidP="00C172C9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CB02261" w14:textId="2AB295D7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Citizenship:</w:t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950D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803E0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United States of America</w:t>
                            </w:r>
                          </w:p>
                          <w:p w14:paraId="202B3605" w14:textId="0F928435" w:rsidR="001A2428" w:rsidRDefault="001A2428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Jamaica</w:t>
                            </w:r>
                          </w:p>
                          <w:p w14:paraId="4C23A7CC" w14:textId="679C6A6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</w:p>
                          <w:p w14:paraId="7D3E61E0" w14:textId="77777777" w:rsidR="00C172C9" w:rsidRDefault="00C172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C12F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1pt;margin-top:10.5pt;width:221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" fillcolor="white [3201]" stroked="f" strokeweight=".5pt">
                <v:textbox>
                  <w:txbxContent>
                    <w:p w14:paraId="3960EA3B" w14:textId="77777777" w:rsidR="00C172C9" w:rsidRPr="00487D6A" w:rsidRDefault="00C172C9" w:rsidP="00C172C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Dr. </w:t>
                      </w:r>
                      <w:r w:rsidRPr="00487D6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Kirk Stuart Simeon Barrow</w:t>
                      </w:r>
                    </w:p>
                    <w:p w14:paraId="5606B31F" w14:textId="77777777" w:rsidR="00C172C9" w:rsidRPr="00803E02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A12965C" w14:textId="7777777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BFECEFE" w14:textId="77777777" w:rsidR="00C172C9" w:rsidRPr="00803E02" w:rsidRDefault="00C172C9" w:rsidP="00C172C9">
                      <w:pPr>
                        <w:rPr>
                          <w:rStyle w:val="Hyperlink"/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</w:pPr>
                      <w:proofErr w:type="gramStart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>Email:</w:t>
                      </w:r>
                      <w:proofErr w:type="gramEnd"/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hyperlink r:id="rId9" w:history="1">
                        <w:r w:rsidRPr="00803E02"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kssbarrow@</w:t>
                        </w:r>
                        <w:r>
                          <w:rPr>
                            <w:rStyle w:val="Hyperlink"/>
                            <w:rFonts w:ascii="Arial" w:hAnsi="Arial" w:cs="Arial"/>
                            <w:sz w:val="22"/>
                            <w:szCs w:val="22"/>
                            <w:lang w:val="fr-FR"/>
                          </w:rPr>
                          <w:t>stanford.edu</w:t>
                        </w:r>
                      </w:hyperlink>
                    </w:p>
                    <w:p w14:paraId="7957E9C5" w14:textId="39C9FBF8" w:rsidR="00C172C9" w:rsidRPr="000C4364" w:rsidRDefault="000C4364" w:rsidP="00C172C9">
                      <w:pP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0C4364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Website: </w:t>
                      </w:r>
                      <w:hyperlink r:id="rId10" w:history="1">
                        <w:r w:rsidRPr="000C4364">
                          <w:rPr>
                            <w:rStyle w:val="Hyperlink"/>
                            <w:rFonts w:ascii="Arial" w:hAnsi="Arial" w:cs="Arial"/>
                            <w:bCs/>
                            <w:sz w:val="22"/>
                            <w:szCs w:val="22"/>
                          </w:rPr>
                          <w:t>www.kirkbarrow.com</w:t>
                        </w:r>
                      </w:hyperlink>
                    </w:p>
                    <w:p w14:paraId="7D639470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360615F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37C1806" w14:textId="77777777" w:rsidR="001A2428" w:rsidRDefault="001A2428" w:rsidP="00C172C9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CB02261" w14:textId="2AB295D7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Citizenship:</w:t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9950DF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803E02">
                        <w:rPr>
                          <w:rFonts w:ascii="Arial" w:hAnsi="Arial" w:cs="Arial"/>
                          <w:sz w:val="22"/>
                          <w:szCs w:val="22"/>
                        </w:rPr>
                        <w:t>United States of America</w:t>
                      </w:r>
                    </w:p>
                    <w:p w14:paraId="202B3605" w14:textId="0F928435" w:rsidR="001A2428" w:rsidRDefault="001A2428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Jamaica</w:t>
                      </w:r>
                    </w:p>
                    <w:p w14:paraId="4C23A7CC" w14:textId="679C6A6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        </w:t>
                      </w:r>
                    </w:p>
                    <w:p w14:paraId="7D3E61E0" w14:textId="77777777" w:rsidR="00C172C9" w:rsidRDefault="00C172C9"/>
                  </w:txbxContent>
                </v:textbox>
              </v:shape>
            </w:pict>
          </mc:Fallback>
        </mc:AlternateContent>
      </w:r>
    </w:p>
    <w:p w14:paraId="297A3E0B" w14:textId="3AD9C4F4" w:rsidR="00C172C9" w:rsidRDefault="00C172C9" w:rsidP="00EB482E">
      <w:pPr>
        <w:rPr>
          <w:rFonts w:ascii="Arial" w:hAnsi="Arial" w:cs="Arial"/>
          <w:b/>
          <w:bCs/>
        </w:rPr>
      </w:pPr>
    </w:p>
    <w:p w14:paraId="23E16FE8" w14:textId="3D0D1B36" w:rsidR="00C172C9" w:rsidRDefault="00661A42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12DBA" wp14:editId="06AEDB2E">
                <wp:simplePos x="0" y="0"/>
                <wp:positionH relativeFrom="column">
                  <wp:posOffset>2863850</wp:posOffset>
                </wp:positionH>
                <wp:positionV relativeFrom="paragraph">
                  <wp:posOffset>93492</wp:posOffset>
                </wp:positionV>
                <wp:extent cx="3037924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7924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EFBF43" w14:textId="08656F15" w:rsidR="00C172C9" w:rsidRDefault="00C172C9" w:rsidP="00C172C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AF5A86">
                              <w:rPr>
                                <w:rFonts w:ascii="Arial" w:hAnsi="Arial" w:cs="Arial"/>
                                <w:b/>
                                <w:i/>
                                <w:sz w:val="22"/>
                                <w:szCs w:val="22"/>
                              </w:rPr>
                              <w:t>Expertise: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computational astrophysics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507B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radiative transfer,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orbital mechanics,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optimization, 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mathematical and statistical modeling,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instruction,</w:t>
                            </w:r>
                            <w:r w:rsidRPr="00801B5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atmospheric flight, unmanned aerial vehicle design</w:t>
                            </w:r>
                          </w:p>
                          <w:p w14:paraId="7C892AC7" w14:textId="77777777" w:rsidR="00C172C9" w:rsidRPr="005A7EDC" w:rsidRDefault="00C172C9" w:rsidP="00C172C9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579BFADA" w14:textId="353B1266" w:rsidR="00C172C9" w:rsidRDefault="00C172C9" w:rsidP="00C172C9">
                            <w:r w:rsidRPr="00D92769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  <w:t>Career Goal:</w:t>
                            </w:r>
                            <w:r w:rsidRPr="00D9276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Professor, Research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12DBA" id="Text Box 2" o:spid="_x0000_s1027" type="#_x0000_t202" style="position:absolute;margin-left:225.5pt;margin-top:7.35pt;width:239.2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" fillcolor="white [3201]" stroked="f" strokeweight=".5pt">
                <v:textbox>
                  <w:txbxContent>
                    <w:p w14:paraId="04EFBF43" w14:textId="08656F15" w:rsidR="00C172C9" w:rsidRDefault="00C172C9" w:rsidP="00C172C9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AF5A86">
                        <w:rPr>
                          <w:rFonts w:ascii="Arial" w:hAnsi="Arial" w:cs="Arial"/>
                          <w:b/>
                          <w:i/>
                          <w:sz w:val="22"/>
                          <w:szCs w:val="22"/>
                        </w:rPr>
                        <w:t>Expertise: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computational astrophysics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="008507BA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radiative transfer,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orbital mechanics,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optimization, 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>mathematical and statistical modeling,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instruction,</w:t>
                      </w:r>
                      <w:r w:rsidRPr="00801B52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atmospheric flight, unmanned aerial vehicle design</w:t>
                      </w:r>
                    </w:p>
                    <w:p w14:paraId="7C892AC7" w14:textId="77777777" w:rsidR="00C172C9" w:rsidRPr="005A7EDC" w:rsidRDefault="00C172C9" w:rsidP="00C172C9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579BFADA" w14:textId="353B1266" w:rsidR="00C172C9" w:rsidRDefault="00C172C9" w:rsidP="00C172C9">
                      <w:r w:rsidRPr="00D92769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  <w:t>Career Goal:</w:t>
                      </w:r>
                      <w:r w:rsidRPr="00D9276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Professor, Research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75556B81" w14:textId="34D4EA6D" w:rsidR="00C172C9" w:rsidRDefault="00C172C9" w:rsidP="00EB482E">
      <w:pPr>
        <w:rPr>
          <w:rFonts w:ascii="Arial" w:hAnsi="Arial" w:cs="Arial"/>
          <w:b/>
          <w:bCs/>
        </w:rPr>
      </w:pPr>
    </w:p>
    <w:p w14:paraId="430047FA" w14:textId="79DAF387" w:rsidR="00C172C9" w:rsidRDefault="00C172C9" w:rsidP="00EB482E">
      <w:pPr>
        <w:rPr>
          <w:rFonts w:ascii="Arial" w:hAnsi="Arial" w:cs="Arial"/>
          <w:b/>
          <w:bCs/>
        </w:rPr>
      </w:pPr>
    </w:p>
    <w:p w14:paraId="3F73D719" w14:textId="0D209068" w:rsidR="00C172C9" w:rsidRDefault="00C172C9" w:rsidP="00EB482E">
      <w:pPr>
        <w:rPr>
          <w:rFonts w:ascii="Arial" w:hAnsi="Arial" w:cs="Arial"/>
          <w:b/>
          <w:bCs/>
        </w:rPr>
      </w:pPr>
    </w:p>
    <w:p w14:paraId="270EBB10" w14:textId="3D79EB26" w:rsidR="00C172C9" w:rsidRDefault="00C172C9" w:rsidP="00EB482E">
      <w:pPr>
        <w:rPr>
          <w:rFonts w:ascii="Arial" w:hAnsi="Arial" w:cs="Arial"/>
          <w:b/>
          <w:bCs/>
        </w:rPr>
      </w:pPr>
    </w:p>
    <w:p w14:paraId="41D4D7E9" w14:textId="0684AB63" w:rsidR="00C172C9" w:rsidRDefault="00C172C9" w:rsidP="00EB482E">
      <w:pPr>
        <w:rPr>
          <w:rFonts w:ascii="Arial" w:hAnsi="Arial" w:cs="Arial"/>
          <w:b/>
          <w:bCs/>
        </w:rPr>
      </w:pPr>
    </w:p>
    <w:p w14:paraId="4E0D6DDB" w14:textId="522B9C75" w:rsidR="00C172C9" w:rsidRDefault="00C172C9" w:rsidP="00EB482E">
      <w:pPr>
        <w:rPr>
          <w:rFonts w:ascii="Arial" w:hAnsi="Arial" w:cs="Arial"/>
          <w:b/>
          <w:bCs/>
        </w:rPr>
      </w:pPr>
    </w:p>
    <w:p w14:paraId="498B7289" w14:textId="1CCADA77" w:rsidR="00C172C9" w:rsidRDefault="00C172C9" w:rsidP="00EB482E">
      <w:pPr>
        <w:rPr>
          <w:rFonts w:ascii="Arial" w:hAnsi="Arial" w:cs="Arial"/>
          <w:b/>
          <w:bCs/>
        </w:rPr>
      </w:pPr>
    </w:p>
    <w:p w14:paraId="27D88DCC" w14:textId="2A07FDEA" w:rsidR="00C172C9" w:rsidRDefault="00C172C9" w:rsidP="00EB482E">
      <w:pPr>
        <w:rPr>
          <w:rFonts w:ascii="Arial" w:hAnsi="Arial" w:cs="Arial"/>
          <w:b/>
          <w:bCs/>
        </w:rPr>
      </w:pPr>
    </w:p>
    <w:p w14:paraId="67AA0AB8" w14:textId="1799BA27" w:rsidR="00EB482E" w:rsidRDefault="00EB482E" w:rsidP="00EB482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CURRENT POSITION</w:t>
      </w:r>
      <w:r w:rsidR="00EE2A67">
        <w:rPr>
          <w:rFonts w:ascii="Arial" w:hAnsi="Arial" w:cs="Arial"/>
          <w:b/>
          <w:bCs/>
        </w:rPr>
        <w:t>S</w:t>
      </w:r>
    </w:p>
    <w:p w14:paraId="016A282A" w14:textId="4C776A84" w:rsidR="00EB482E" w:rsidRDefault="00EB482E" w:rsidP="00EB482E">
      <w:pPr>
        <w:rPr>
          <w:rFonts w:ascii="Arial" w:hAnsi="Arial" w:cs="Arial"/>
          <w:b/>
          <w:bCs/>
        </w:rPr>
      </w:pPr>
    </w:p>
    <w:p w14:paraId="60937546" w14:textId="6E3B868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>
        <w:rPr>
          <w:rFonts w:ascii="Arial" w:hAnsi="Arial" w:cs="Arial"/>
          <w:b/>
          <w:bCs/>
          <w:sz w:val="22"/>
          <w:szCs w:val="22"/>
        </w:rPr>
        <w:t>Porat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Postdoctoral Fellow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2018-present</w:t>
      </w:r>
    </w:p>
    <w:p w14:paraId="7CA4DC0E" w14:textId="18693818" w:rsidR="00EE2A67" w:rsidRDefault="00EE2A67" w:rsidP="00EB482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2020-present</w:t>
      </w:r>
    </w:p>
    <w:p w14:paraId="684FCD6C" w14:textId="0AEA52BE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proofErr w:type="spellStart"/>
      <w:r w:rsidRPr="0009074A">
        <w:rPr>
          <w:rFonts w:ascii="Arial" w:hAnsi="Arial" w:cs="Arial"/>
          <w:bCs/>
          <w:sz w:val="22"/>
          <w:szCs w:val="22"/>
        </w:rPr>
        <w:t>Kavli</w:t>
      </w:r>
      <w:proofErr w:type="spellEnd"/>
      <w:r w:rsidRPr="0009074A">
        <w:rPr>
          <w:rFonts w:ascii="Arial" w:hAnsi="Arial" w:cs="Arial"/>
          <w:bCs/>
          <w:sz w:val="22"/>
          <w:szCs w:val="22"/>
        </w:rPr>
        <w:t xml:space="preserve"> Institute for Particle Astrophysics and Cosmology</w:t>
      </w:r>
      <w:r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8888A3D" w14:textId="0680FF5E" w:rsidR="00EB482E" w:rsidRPr="00721235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Stanford University and </w:t>
      </w:r>
      <w:r w:rsidRPr="0009074A">
        <w:rPr>
          <w:rFonts w:ascii="Arial" w:hAnsi="Arial" w:cs="Arial"/>
          <w:bCs/>
          <w:sz w:val="22"/>
          <w:szCs w:val="22"/>
        </w:rPr>
        <w:t>S</w:t>
      </w:r>
      <w:r w:rsidR="00AC57A4">
        <w:rPr>
          <w:rFonts w:ascii="Arial" w:hAnsi="Arial" w:cs="Arial"/>
          <w:bCs/>
          <w:sz w:val="22"/>
          <w:szCs w:val="22"/>
        </w:rPr>
        <w:t>LAC National Accelerator Laboratory</w:t>
      </w:r>
    </w:p>
    <w:p w14:paraId="092C367B" w14:textId="77777777" w:rsidR="00EB482E" w:rsidRPr="00D92769" w:rsidRDefault="00EB482E" w:rsidP="00EB482E">
      <w:pPr>
        <w:rPr>
          <w:rFonts w:ascii="Arial" w:hAnsi="Arial" w:cs="Arial"/>
          <w:bCs/>
          <w:sz w:val="22"/>
          <w:szCs w:val="22"/>
        </w:rPr>
      </w:pPr>
    </w:p>
    <w:p w14:paraId="0032CAE1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EDUCATION</w:t>
      </w:r>
    </w:p>
    <w:p w14:paraId="379DC413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3A77D86F" w14:textId="77777777" w:rsidR="00EB482E" w:rsidRPr="00242963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803E02">
        <w:rPr>
          <w:rFonts w:ascii="Arial" w:hAnsi="Arial" w:cs="Arial"/>
          <w:b/>
          <w:bCs/>
          <w:sz w:val="22"/>
          <w:szCs w:val="22"/>
        </w:rPr>
        <w:t>Ph.D</w:t>
      </w:r>
      <w:proofErr w:type="spellEnd"/>
      <w:r w:rsidRPr="00803E02">
        <w:rPr>
          <w:rFonts w:ascii="Arial" w:hAnsi="Arial" w:cs="Arial"/>
          <w:b/>
          <w:bCs/>
          <w:sz w:val="22"/>
          <w:szCs w:val="22"/>
        </w:rPr>
        <w:t>, Physics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Astrophysics Specialization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 xml:space="preserve">2013-2018 </w:t>
      </w:r>
    </w:p>
    <w:p w14:paraId="22B6DFC9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242963">
        <w:rPr>
          <w:rFonts w:ascii="Arial" w:hAnsi="Arial" w:cs="Arial"/>
          <w:bCs/>
          <w:sz w:val="22"/>
          <w:szCs w:val="22"/>
        </w:rPr>
        <w:t>G</w:t>
      </w:r>
      <w:r>
        <w:rPr>
          <w:rFonts w:ascii="Arial" w:hAnsi="Arial" w:cs="Arial"/>
          <w:bCs/>
          <w:sz w:val="22"/>
          <w:szCs w:val="22"/>
        </w:rPr>
        <w:t xml:space="preserve">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5CB3E41B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7C42C196" w14:textId="77777777" w:rsidR="00EB482E" w:rsidRDefault="00EB482E" w:rsidP="00EB482E">
      <w:pPr>
        <w:rPr>
          <w:rFonts w:ascii="Arial" w:hAnsi="Arial" w:cs="Arial"/>
          <w:bCs/>
          <w:sz w:val="22"/>
          <w:szCs w:val="22"/>
        </w:rPr>
      </w:pPr>
      <w:r w:rsidRPr="00803E02">
        <w:rPr>
          <w:rFonts w:ascii="Arial" w:hAnsi="Arial" w:cs="Arial"/>
          <w:b/>
          <w:bCs/>
          <w:sz w:val="22"/>
          <w:szCs w:val="22"/>
        </w:rPr>
        <w:t>M.S., Aerospace Engineering</w:t>
      </w:r>
      <w:r w:rsidRPr="002235B7">
        <w:rPr>
          <w:rFonts w:ascii="Arial" w:hAnsi="Arial" w:cs="Arial"/>
          <w:bCs/>
          <w:sz w:val="22"/>
          <w:szCs w:val="22"/>
        </w:rPr>
        <w:t>,</w:t>
      </w:r>
      <w:r w:rsidRPr="00803E02">
        <w:rPr>
          <w:rFonts w:ascii="Arial" w:hAnsi="Arial" w:cs="Arial"/>
          <w:b/>
          <w:bCs/>
          <w:sz w:val="22"/>
          <w:szCs w:val="22"/>
        </w:rPr>
        <w:t xml:space="preserve"> </w:t>
      </w:r>
      <w:r w:rsidRPr="00242963">
        <w:rPr>
          <w:rFonts w:ascii="Arial" w:hAnsi="Arial" w:cs="Arial"/>
          <w:bCs/>
          <w:sz w:val="22"/>
          <w:szCs w:val="22"/>
        </w:rPr>
        <w:t xml:space="preserve">Orbital Mechanics </w:t>
      </w:r>
      <w:r>
        <w:rPr>
          <w:rFonts w:ascii="Arial" w:hAnsi="Arial" w:cs="Arial"/>
          <w:bCs/>
          <w:sz w:val="22"/>
          <w:szCs w:val="22"/>
        </w:rPr>
        <w:t>Specialization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242963">
        <w:rPr>
          <w:rFonts w:ascii="Arial" w:hAnsi="Arial" w:cs="Arial"/>
          <w:b/>
          <w:bCs/>
          <w:sz w:val="22"/>
          <w:szCs w:val="22"/>
        </w:rPr>
        <w:t>2014-2016</w:t>
      </w:r>
    </w:p>
    <w:p w14:paraId="28099945" w14:textId="77777777" w:rsidR="00EB482E" w:rsidRPr="00242963" w:rsidRDefault="00EB482E" w:rsidP="00EB482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Georgia Institute of Technology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14:paraId="1349B6A0" w14:textId="77777777" w:rsidR="00EB482E" w:rsidRDefault="00EB482E" w:rsidP="00EB482E">
      <w:pPr>
        <w:rPr>
          <w:rFonts w:ascii="Arial" w:hAnsi="Arial" w:cs="Arial"/>
          <w:b/>
          <w:bCs/>
          <w:sz w:val="22"/>
          <w:szCs w:val="22"/>
        </w:rPr>
      </w:pPr>
    </w:p>
    <w:p w14:paraId="0DEFC157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803E02">
        <w:rPr>
          <w:rFonts w:ascii="Arial" w:hAnsi="Arial" w:cs="Arial"/>
          <w:b/>
          <w:sz w:val="22"/>
          <w:szCs w:val="22"/>
        </w:rPr>
        <w:t xml:space="preserve">B.S., </w:t>
      </w:r>
      <w:r w:rsidRPr="00242963">
        <w:rPr>
          <w:rFonts w:ascii="Arial" w:hAnsi="Arial" w:cs="Arial"/>
          <w:b/>
          <w:sz w:val="22"/>
          <w:szCs w:val="22"/>
        </w:rPr>
        <w:t>Aerospace Engineering</w:t>
      </w:r>
      <w:r w:rsidRPr="00242963">
        <w:rPr>
          <w:rFonts w:ascii="Arial" w:hAnsi="Arial" w:cs="Arial"/>
          <w:sz w:val="22"/>
          <w:szCs w:val="22"/>
        </w:rPr>
        <w:t xml:space="preserve">, Space Specialization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42963">
        <w:rPr>
          <w:rFonts w:ascii="Arial" w:hAnsi="Arial" w:cs="Arial"/>
          <w:b/>
          <w:sz w:val="22"/>
          <w:szCs w:val="22"/>
        </w:rPr>
        <w:t>2004-2009</w:t>
      </w:r>
    </w:p>
    <w:p w14:paraId="41D8D656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  <w:r w:rsidRPr="00242963">
        <w:rPr>
          <w:rFonts w:ascii="Arial" w:hAnsi="Arial" w:cs="Arial"/>
          <w:sz w:val="22"/>
          <w:szCs w:val="22"/>
        </w:rPr>
        <w:t xml:space="preserve">Georgia Institute of Technology </w:t>
      </w:r>
    </w:p>
    <w:p w14:paraId="36A36FC5" w14:textId="77777777" w:rsidR="00EB482E" w:rsidRDefault="00EB482E" w:rsidP="00EB482E">
      <w:pPr>
        <w:rPr>
          <w:rFonts w:ascii="Arial" w:hAnsi="Arial" w:cs="Arial"/>
          <w:sz w:val="22"/>
          <w:szCs w:val="22"/>
        </w:rPr>
      </w:pPr>
    </w:p>
    <w:p w14:paraId="370399D4" w14:textId="77777777" w:rsidR="00EB482E" w:rsidRDefault="00EB482E" w:rsidP="00EB482E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GRANTS</w:t>
      </w:r>
      <w:r>
        <w:rPr>
          <w:rFonts w:ascii="Arial" w:hAnsi="Arial" w:cs="Arial"/>
          <w:b/>
        </w:rPr>
        <w:t>, FELLOWSHIPS,</w:t>
      </w:r>
      <w:r w:rsidRPr="00803E02">
        <w:rPr>
          <w:rFonts w:ascii="Arial" w:hAnsi="Arial" w:cs="Arial"/>
          <w:b/>
        </w:rPr>
        <w:t xml:space="preserve"> AND AWARDS</w:t>
      </w:r>
    </w:p>
    <w:p w14:paraId="530E119C" w14:textId="77777777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</w:p>
    <w:p w14:paraId="39AC2944" w14:textId="1A67E2E6" w:rsidR="0054758F" w:rsidRPr="0054758F" w:rsidRDefault="0054758F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2019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Co-Organizer: KIPAC </w:t>
      </w:r>
      <w:r w:rsidR="00967BBA">
        <w:rPr>
          <w:rFonts w:ascii="Arial" w:hAnsi="Arial" w:cs="Arial"/>
          <w:b/>
          <w:sz w:val="20"/>
          <w:szCs w:val="20"/>
        </w:rPr>
        <w:t>Workshop</w:t>
      </w:r>
      <w:r>
        <w:rPr>
          <w:rFonts w:ascii="Arial" w:hAnsi="Arial" w:cs="Arial"/>
          <w:b/>
          <w:sz w:val="20"/>
          <w:szCs w:val="20"/>
        </w:rPr>
        <w:t>-Hosting Grant</w:t>
      </w:r>
    </w:p>
    <w:p w14:paraId="2DCE1D2B" w14:textId="0013E07F" w:rsidR="009D3665" w:rsidRPr="009D3665" w:rsidRDefault="009D3665" w:rsidP="00EB482E">
      <w:pPr>
        <w:outlineLvl w:val="0"/>
        <w:rPr>
          <w:rFonts w:ascii="Arial" w:hAnsi="Arial" w:cs="Arial"/>
          <w:b/>
          <w:sz w:val="20"/>
          <w:szCs w:val="20"/>
        </w:rPr>
      </w:pPr>
      <w:r w:rsidRPr="009D3665">
        <w:rPr>
          <w:rFonts w:ascii="Arial" w:hAnsi="Arial" w:cs="Arial"/>
          <w:b/>
          <w:sz w:val="20"/>
          <w:szCs w:val="20"/>
        </w:rPr>
        <w:t>2019</w:t>
      </w:r>
      <w:r w:rsidR="005B5DAC">
        <w:rPr>
          <w:rFonts w:ascii="Arial" w:hAnsi="Arial" w:cs="Arial"/>
          <w:b/>
          <w:sz w:val="20"/>
          <w:szCs w:val="20"/>
        </w:rPr>
        <w:t xml:space="preserve"> – 202</w:t>
      </w:r>
      <w:r w:rsidR="00661A42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ab/>
        <w:t>PI: XSEDE XRAC Research Allocation TG-AST190001</w:t>
      </w:r>
      <w:r w:rsidR="00661A42">
        <w:rPr>
          <w:rFonts w:ascii="Arial" w:hAnsi="Arial" w:cs="Arial"/>
          <w:b/>
          <w:sz w:val="20"/>
          <w:szCs w:val="20"/>
        </w:rPr>
        <w:t xml:space="preserve"> (Renewed 2020)</w:t>
      </w:r>
    </w:p>
    <w:p w14:paraId="1BD2BC65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2018 – 2019 </w:t>
      </w:r>
      <w:r>
        <w:rPr>
          <w:rFonts w:ascii="Arial" w:hAnsi="Arial" w:cs="Arial"/>
          <w:b/>
          <w:sz w:val="20"/>
          <w:szCs w:val="20"/>
        </w:rPr>
        <w:tab/>
        <w:t xml:space="preserve">PI: XSEDE Computing Startup Allocation </w:t>
      </w:r>
      <w:r w:rsidRPr="00312BBB">
        <w:rPr>
          <w:rFonts w:ascii="Arial" w:hAnsi="Arial" w:cs="Arial"/>
          <w:b/>
          <w:sz w:val="20"/>
          <w:szCs w:val="20"/>
        </w:rPr>
        <w:t>TG-AST180052</w:t>
      </w:r>
    </w:p>
    <w:p w14:paraId="7E92351F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 – 2021</w:t>
      </w:r>
      <w:r>
        <w:rPr>
          <w:rFonts w:ascii="Arial" w:hAnsi="Arial" w:cs="Arial"/>
          <w:b/>
          <w:sz w:val="20"/>
          <w:szCs w:val="20"/>
        </w:rPr>
        <w:tab/>
        <w:t xml:space="preserve">Stanford University </w:t>
      </w:r>
      <w:proofErr w:type="spellStart"/>
      <w:r>
        <w:rPr>
          <w:rFonts w:ascii="Arial" w:hAnsi="Arial" w:cs="Arial"/>
          <w:b/>
          <w:sz w:val="20"/>
          <w:szCs w:val="20"/>
        </w:rPr>
        <w:t>Porat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Postdoctoral Fellowship</w:t>
      </w:r>
    </w:p>
    <w:p w14:paraId="4A0CDC93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Lavender Diploma for Academics and Contributions to the LGBTQIA Community</w:t>
      </w:r>
    </w:p>
    <w:p w14:paraId="6A76C60C" w14:textId="77777777" w:rsidR="00EB482E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Georgia Tech School of Physics </w:t>
      </w:r>
      <w:proofErr w:type="spellStart"/>
      <w:r>
        <w:rPr>
          <w:rFonts w:ascii="Arial" w:hAnsi="Arial" w:cs="Arial"/>
          <w:b/>
          <w:sz w:val="20"/>
          <w:szCs w:val="20"/>
        </w:rPr>
        <w:t>Amelio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Award for Research Excellence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</w:p>
    <w:p w14:paraId="6998A19C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2017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NASA Jet Propulsion Laboratory Year-Round Graduate Internship </w:t>
      </w:r>
    </w:p>
    <w:p w14:paraId="1F7CC30D" w14:textId="77777777" w:rsidR="00EB482E" w:rsidRPr="00803E02" w:rsidRDefault="00EB482E" w:rsidP="00EB482E">
      <w:pPr>
        <w:ind w:left="700" w:hanging="700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2016, 2017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School of Physics </w:t>
      </w:r>
      <w:r>
        <w:rPr>
          <w:rFonts w:ascii="Arial" w:hAnsi="Arial" w:cs="Arial"/>
          <w:b/>
          <w:sz w:val="20"/>
          <w:szCs w:val="20"/>
        </w:rPr>
        <w:t xml:space="preserve">Conference </w:t>
      </w:r>
      <w:r w:rsidRPr="00803E02">
        <w:rPr>
          <w:rFonts w:ascii="Arial" w:hAnsi="Arial" w:cs="Arial"/>
          <w:b/>
          <w:sz w:val="20"/>
          <w:szCs w:val="20"/>
        </w:rPr>
        <w:t xml:space="preserve">Travel </w:t>
      </w:r>
      <w:r>
        <w:rPr>
          <w:rFonts w:ascii="Arial" w:hAnsi="Arial" w:cs="Arial"/>
          <w:b/>
          <w:sz w:val="20"/>
          <w:szCs w:val="20"/>
        </w:rPr>
        <w:t>Grant</w:t>
      </w:r>
    </w:p>
    <w:p w14:paraId="10539A59" w14:textId="77777777" w:rsidR="00EB482E" w:rsidRPr="00803E02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2014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 xml:space="preserve">XSEDE Conference Grant </w:t>
      </w:r>
    </w:p>
    <w:p w14:paraId="72550CE4" w14:textId="77777777" w:rsidR="00EB482E" w:rsidRPr="0052241C" w:rsidRDefault="00EB482E" w:rsidP="00EB482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 – 2016</w:t>
      </w:r>
      <w:r w:rsidRPr="00803E0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03E02">
        <w:rPr>
          <w:rFonts w:ascii="Arial" w:hAnsi="Arial" w:cs="Arial"/>
          <w:b/>
          <w:sz w:val="20"/>
          <w:szCs w:val="20"/>
        </w:rPr>
        <w:t>Southern Regional Education Board 3-Year Doctoral Fellowship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43DC6863" w14:textId="2CEC1FBE" w:rsidR="00EB482E" w:rsidRDefault="00EB482E" w:rsidP="00EB482E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>RESEARCH EXPERIENCE</w:t>
      </w:r>
    </w:p>
    <w:p w14:paraId="799D649E" w14:textId="77777777" w:rsidR="00EB482E" w:rsidRDefault="00EB482E" w:rsidP="00EB482E">
      <w:pPr>
        <w:outlineLvl w:val="0"/>
        <w:rPr>
          <w:rFonts w:ascii="Arial" w:hAnsi="Arial" w:cs="Arial"/>
          <w:b/>
          <w:bCs/>
        </w:rPr>
      </w:pPr>
    </w:p>
    <w:p w14:paraId="262A0C9E" w14:textId="087E134E" w:rsidR="00EB482E" w:rsidRDefault="00EB482E" w:rsidP="00EB482E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Post-</w:t>
      </w: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7D036049" w14:textId="77777777" w:rsidR="009A2C48" w:rsidRPr="000D1B87" w:rsidRDefault="009A2C48" w:rsidP="000D1B87">
      <w:pPr>
        <w:outlineLvl w:val="0"/>
        <w:rPr>
          <w:rFonts w:ascii="Arial" w:hAnsi="Arial" w:cs="Arial"/>
          <w:sz w:val="20"/>
          <w:szCs w:val="20"/>
        </w:rPr>
      </w:pPr>
    </w:p>
    <w:p w14:paraId="56590E75" w14:textId="2B0751BE" w:rsidR="00EB482E" w:rsidRPr="00F1408E" w:rsidRDefault="00EB482E" w:rsidP="00EB482E">
      <w:pPr>
        <w:rPr>
          <w:rFonts w:ascii="Arial" w:hAnsi="Arial" w:cs="Arial"/>
          <w:b/>
          <w:bCs/>
          <w:sz w:val="22"/>
          <w:szCs w:val="22"/>
        </w:rPr>
      </w:pPr>
      <w:r w:rsidRPr="00CA63BE">
        <w:rPr>
          <w:rFonts w:ascii="Arial" w:hAnsi="Arial" w:cs="Arial"/>
          <w:b/>
          <w:bCs/>
          <w:sz w:val="20"/>
          <w:szCs w:val="20"/>
        </w:rPr>
        <w:t xml:space="preserve">Research </w:t>
      </w:r>
      <w:r>
        <w:rPr>
          <w:rFonts w:ascii="Arial" w:hAnsi="Arial" w:cs="Arial"/>
          <w:b/>
          <w:bCs/>
          <w:sz w:val="20"/>
          <w:szCs w:val="20"/>
        </w:rPr>
        <w:t xml:space="preserve">Technician II </w:t>
      </w:r>
      <w:r w:rsidRPr="00CA63BE">
        <w:rPr>
          <w:rFonts w:ascii="Arial" w:hAnsi="Arial" w:cs="Arial"/>
          <w:b/>
          <w:bCs/>
          <w:sz w:val="20"/>
          <w:szCs w:val="20"/>
        </w:rPr>
        <w:t>–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CA63BE">
        <w:rPr>
          <w:rFonts w:ascii="Arial" w:hAnsi="Arial" w:cs="Arial"/>
          <w:bCs/>
          <w:sz w:val="20"/>
          <w:szCs w:val="20"/>
        </w:rPr>
        <w:t>Research in Computational Cosmology</w:t>
      </w:r>
      <w:r>
        <w:rPr>
          <w:rFonts w:ascii="Arial" w:hAnsi="Arial" w:cs="Arial"/>
          <w:bCs/>
          <w:sz w:val="20"/>
          <w:szCs w:val="20"/>
        </w:rPr>
        <w:t>,</w:t>
      </w:r>
      <w:r w:rsidRPr="00CA63BE">
        <w:rPr>
          <w:rFonts w:ascii="Arial" w:hAnsi="Arial" w:cs="Arial"/>
          <w:bCs/>
          <w:sz w:val="20"/>
          <w:szCs w:val="20"/>
        </w:rPr>
        <w:t xml:space="preserve"> Georgia Institute of Technology</w:t>
      </w:r>
    </w:p>
    <w:p w14:paraId="318C7532" w14:textId="77777777" w:rsidR="00EB482E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May 2018 </w:t>
      </w:r>
      <w:r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bCs/>
          <w:sz w:val="20"/>
          <w:szCs w:val="20"/>
        </w:rPr>
        <w:t xml:space="preserve"> August 2018</w:t>
      </w:r>
    </w:p>
    <w:p w14:paraId="7478DF12" w14:textId="77777777" w:rsidR="00EB482E" w:rsidRPr="00CA63BE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Found physical observational characteristics for massive black hole formation in the early Universe </w:t>
      </w:r>
    </w:p>
    <w:p w14:paraId="5C12A28F" w14:textId="3CF36415" w:rsidR="00EB482E" w:rsidRPr="006913FA" w:rsidRDefault="00EB482E" w:rsidP="00EB482E">
      <w:pPr>
        <w:pStyle w:val="ListParagraph"/>
        <w:numPr>
          <w:ilvl w:val="0"/>
          <w:numId w:val="14"/>
        </w:num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Completed </w:t>
      </w:r>
      <w:r w:rsidR="00EB4CEE">
        <w:rPr>
          <w:rFonts w:ascii="Arial" w:hAnsi="Arial" w:cs="Arial"/>
          <w:bCs/>
          <w:sz w:val="20"/>
          <w:szCs w:val="20"/>
        </w:rPr>
        <w:t xml:space="preserve">successful </w:t>
      </w:r>
      <w:r>
        <w:rPr>
          <w:rFonts w:ascii="Arial" w:hAnsi="Arial" w:cs="Arial"/>
          <w:bCs/>
          <w:sz w:val="20"/>
          <w:szCs w:val="20"/>
        </w:rPr>
        <w:t>manuscript revisions for publication in Nature Astronomy</w:t>
      </w:r>
    </w:p>
    <w:p w14:paraId="48BCC05E" w14:textId="77777777" w:rsidR="006913FA" w:rsidRPr="00FE08EF" w:rsidRDefault="006913FA" w:rsidP="006913FA">
      <w:pPr>
        <w:pStyle w:val="ListParagraph"/>
        <w:outlineLvl w:val="0"/>
        <w:rPr>
          <w:rFonts w:ascii="Arial" w:hAnsi="Arial" w:cs="Arial"/>
          <w:b/>
          <w:bCs/>
          <w:sz w:val="20"/>
          <w:szCs w:val="20"/>
        </w:rPr>
      </w:pPr>
    </w:p>
    <w:p w14:paraId="73ECFC4C" w14:textId="20A41ACD" w:rsidR="00EB482E" w:rsidRPr="00024516" w:rsidRDefault="00EB482E" w:rsidP="00024516">
      <w:pPr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5E6A65">
        <w:rPr>
          <w:rFonts w:ascii="Arial" w:hAnsi="Arial" w:cs="Arial"/>
          <w:b/>
          <w:bCs/>
          <w:sz w:val="22"/>
          <w:szCs w:val="22"/>
          <w:u w:val="single"/>
        </w:rPr>
        <w:t>Graduate</w:t>
      </w:r>
    </w:p>
    <w:p w14:paraId="6597E399" w14:textId="77777777" w:rsidR="00EB482E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0F034551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NASA Graduate Internship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</w:t>
      </w:r>
      <w:r>
        <w:rPr>
          <w:rFonts w:ascii="Arial" w:hAnsi="Arial" w:cs="Arial"/>
          <w:sz w:val="20"/>
          <w:szCs w:val="20"/>
        </w:rPr>
        <w:t xml:space="preserve">Space </w:t>
      </w:r>
      <w:r w:rsidRPr="00803E02">
        <w:rPr>
          <w:rFonts w:ascii="Arial" w:hAnsi="Arial" w:cs="Arial"/>
          <w:sz w:val="20"/>
          <w:szCs w:val="20"/>
        </w:rPr>
        <w:t>Mission Design, Jet Propulsion Laboratory</w:t>
      </w:r>
    </w:p>
    <w:p w14:paraId="0B86FB03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2017 – July 2017</w:t>
      </w:r>
    </w:p>
    <w:p w14:paraId="5458599C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Nathan Strange</w:t>
      </w:r>
    </w:p>
    <w:p w14:paraId="5C72A65D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trajectory tools for gravity assist leveraging</w:t>
      </w:r>
    </w:p>
    <w:p w14:paraId="35651ED1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Contributed code to</w:t>
      </w:r>
      <w:r w:rsidRPr="00803E02">
        <w:rPr>
          <w:rFonts w:ascii="Arial" w:hAnsi="Arial" w:cs="Arial"/>
          <w:sz w:val="20"/>
          <w:szCs w:val="20"/>
        </w:rPr>
        <w:t xml:space="preserve"> an orbit </w:t>
      </w:r>
      <w:r>
        <w:rPr>
          <w:rFonts w:ascii="Arial" w:hAnsi="Arial" w:cs="Arial"/>
          <w:sz w:val="20"/>
          <w:szCs w:val="20"/>
        </w:rPr>
        <w:t xml:space="preserve">optimizing software </w:t>
      </w:r>
      <w:r w:rsidRPr="00803E02">
        <w:rPr>
          <w:rFonts w:ascii="Arial" w:hAnsi="Arial" w:cs="Arial"/>
          <w:sz w:val="20"/>
          <w:szCs w:val="20"/>
        </w:rPr>
        <w:t>in development (Frost)</w:t>
      </w:r>
    </w:p>
    <w:p w14:paraId="035C1A63" w14:textId="77777777" w:rsidR="00EB482E" w:rsidRPr="0056230B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Optimized a low-thrust tour from Titan to Enceladus (</w:t>
      </w:r>
      <w:proofErr w:type="spellStart"/>
      <w:r w:rsidRPr="00803E02">
        <w:rPr>
          <w:rFonts w:ascii="Arial" w:hAnsi="Arial" w:cs="Arial"/>
          <w:sz w:val="20"/>
          <w:szCs w:val="20"/>
        </w:rPr>
        <w:t>Malto</w:t>
      </w:r>
      <w:proofErr w:type="spellEnd"/>
      <w:r w:rsidRPr="00803E02">
        <w:rPr>
          <w:rFonts w:ascii="Arial" w:hAnsi="Arial" w:cs="Arial"/>
          <w:sz w:val="20"/>
          <w:szCs w:val="20"/>
        </w:rPr>
        <w:t>)</w:t>
      </w:r>
    </w:p>
    <w:p w14:paraId="7F6CEF00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trajectories that reduced fuel cost by 80% to Enceladus compared to direct insertion</w:t>
      </w:r>
    </w:p>
    <w:p w14:paraId="1119C532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24AEBBC0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Aerospace</w:t>
      </w:r>
      <w:r w:rsidRPr="00803E02">
        <w:rPr>
          <w:rFonts w:ascii="Arial" w:hAnsi="Arial" w:cs="Arial"/>
          <w:sz w:val="20"/>
          <w:szCs w:val="20"/>
        </w:rPr>
        <w:t xml:space="preserve"> </w:t>
      </w:r>
      <w:r w:rsidRPr="004C64F0">
        <w:rPr>
          <w:rFonts w:ascii="Arial" w:hAnsi="Arial" w:cs="Arial"/>
          <w:b/>
          <w:sz w:val="20"/>
          <w:szCs w:val="20"/>
        </w:rPr>
        <w:t>Engineering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Trajectory Optimization, Georgia Institute of Technology</w:t>
      </w:r>
    </w:p>
    <w:p w14:paraId="5E656B25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2016 – May 2017</w:t>
      </w:r>
    </w:p>
    <w:p w14:paraId="73CC65B2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Mentor: Marcus </w:t>
      </w:r>
      <w:proofErr w:type="spellStart"/>
      <w:r w:rsidRPr="00803E02">
        <w:rPr>
          <w:rFonts w:ascii="Arial" w:hAnsi="Arial" w:cs="Arial"/>
          <w:b/>
          <w:sz w:val="20"/>
          <w:szCs w:val="20"/>
        </w:rPr>
        <w:t>Holzinger</w:t>
      </w:r>
      <w:proofErr w:type="spellEnd"/>
    </w:p>
    <w:p w14:paraId="03665627" w14:textId="77777777" w:rsidR="00EB482E" w:rsidRPr="00803E02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 theoretical framework and algorithm </w:t>
      </w:r>
      <w:r w:rsidRPr="00803E02">
        <w:rPr>
          <w:rFonts w:ascii="Arial" w:hAnsi="Arial" w:cs="Arial"/>
          <w:sz w:val="20"/>
          <w:szCs w:val="20"/>
        </w:rPr>
        <w:t>to optimize Earth-Mars-Venus cycler trajectories on supercomputers</w:t>
      </w:r>
    </w:p>
    <w:p w14:paraId="0803CCA5" w14:textId="77777777" w:rsidR="00EB482E" w:rsidRPr="005911E9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new classes of trajectories that reduce round-trip times between Earth and Mars</w:t>
      </w:r>
    </w:p>
    <w:p w14:paraId="14CE8B71" w14:textId="31A607B7" w:rsidR="00EB482E" w:rsidRPr="00024516" w:rsidRDefault="00EB482E" w:rsidP="00EB482E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new feasible launch dates for trips from Earth to Mars</w:t>
      </w:r>
    </w:p>
    <w:p w14:paraId="4982CC60" w14:textId="39E750FF" w:rsidR="00024516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E2CB4D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1421AA71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2014</w:t>
      </w:r>
      <w:r>
        <w:rPr>
          <w:rFonts w:ascii="Arial" w:hAnsi="Arial" w:cs="Arial"/>
          <w:b/>
          <w:sz w:val="20"/>
          <w:szCs w:val="20"/>
        </w:rPr>
        <w:t xml:space="preserve"> – May 2018</w:t>
      </w:r>
    </w:p>
    <w:p w14:paraId="6A9475E8" w14:textId="77777777" w:rsidR="00024516" w:rsidRPr="00803E02" w:rsidRDefault="00024516" w:rsidP="00024516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5C7C42B6" w14:textId="77777777" w:rsidR="00024516" w:rsidRPr="00803E02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 computational model to generate observables from simulated a</w:t>
      </w:r>
      <w:r>
        <w:rPr>
          <w:rFonts w:ascii="Arial" w:hAnsi="Arial" w:cs="Arial"/>
          <w:sz w:val="20"/>
          <w:szCs w:val="20"/>
        </w:rPr>
        <w:t>strophysical data on the early U</w:t>
      </w:r>
      <w:r w:rsidRPr="00803E02">
        <w:rPr>
          <w:rFonts w:ascii="Arial" w:hAnsi="Arial" w:cs="Arial"/>
          <w:sz w:val="20"/>
          <w:szCs w:val="20"/>
        </w:rPr>
        <w:t>niverse</w:t>
      </w:r>
    </w:p>
    <w:p w14:paraId="26181C81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Found </w:t>
      </w:r>
      <w:r>
        <w:rPr>
          <w:rFonts w:ascii="Arial" w:hAnsi="Arial" w:cs="Arial"/>
          <w:sz w:val="20"/>
          <w:szCs w:val="20"/>
        </w:rPr>
        <w:t>relationships between emission lines and bursts of star formation</w:t>
      </w:r>
    </w:p>
    <w:p w14:paraId="060A5948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trends in the spectra and images of galaxies in the early universe</w:t>
      </w:r>
    </w:p>
    <w:p w14:paraId="560FDF85" w14:textId="77777777" w:rsidR="00024516" w:rsidRPr="00AB7031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first generation of stars</w:t>
      </w:r>
    </w:p>
    <w:p w14:paraId="7A1B2378" w14:textId="7CC4A177" w:rsidR="00024516" w:rsidRPr="00024516" w:rsidRDefault="00024516" w:rsidP="00024516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 identifying observational characteristics for the formation of large black holes</w:t>
      </w:r>
    </w:p>
    <w:p w14:paraId="52C83C0D" w14:textId="77777777" w:rsidR="00EB482E" w:rsidRPr="00803E02" w:rsidRDefault="00EB482E" w:rsidP="00EB482E">
      <w:pPr>
        <w:tabs>
          <w:tab w:val="left" w:pos="2160"/>
        </w:tabs>
        <w:ind w:left="720"/>
        <w:rPr>
          <w:rFonts w:ascii="Arial" w:hAnsi="Arial" w:cs="Arial"/>
          <w:b/>
          <w:sz w:val="20"/>
          <w:szCs w:val="20"/>
        </w:rPr>
      </w:pPr>
    </w:p>
    <w:p w14:paraId="66B49BEE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Astrophysics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Computational Cosmology, Georgia Institute of Technology</w:t>
      </w:r>
    </w:p>
    <w:p w14:paraId="39CEF82A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2012 – August 2014</w:t>
      </w:r>
    </w:p>
    <w:p w14:paraId="5413430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John Wise</w:t>
      </w:r>
    </w:p>
    <w:p w14:paraId="01FECF8B" w14:textId="77777777" w:rsidR="00EB482E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the rates of photo evaporation in cosmological simulations</w:t>
      </w:r>
    </w:p>
    <w:p w14:paraId="276CA7DE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 merger tree algorithm</w:t>
      </w:r>
    </w:p>
    <w:p w14:paraId="0E70B51D" w14:textId="77777777" w:rsidR="00EB482E" w:rsidRPr="00803E02" w:rsidRDefault="00EB482E" w:rsidP="00EB482E">
      <w:pPr>
        <w:pStyle w:val="ListParagraph"/>
        <w:numPr>
          <w:ilvl w:val="0"/>
          <w:numId w:val="9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Found that large galaxies evacuate satellite halos and inhibit star formation</w:t>
      </w:r>
    </w:p>
    <w:p w14:paraId="14E0CC44" w14:textId="77777777" w:rsidR="00EB482E" w:rsidRPr="00803E02" w:rsidRDefault="00EB482E" w:rsidP="00EB482E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F08FF0F" w14:textId="77777777" w:rsidR="00EB482E" w:rsidRPr="005E6A65" w:rsidRDefault="00EB482E" w:rsidP="00EB482E">
      <w:pPr>
        <w:tabs>
          <w:tab w:val="left" w:pos="2160"/>
        </w:tabs>
        <w:rPr>
          <w:rFonts w:ascii="Arial" w:hAnsi="Arial" w:cs="Arial"/>
          <w:b/>
          <w:sz w:val="22"/>
          <w:szCs w:val="22"/>
          <w:u w:val="single"/>
        </w:rPr>
      </w:pPr>
      <w:r w:rsidRPr="005E6A65">
        <w:rPr>
          <w:rFonts w:ascii="Arial" w:hAnsi="Arial" w:cs="Arial"/>
          <w:b/>
          <w:sz w:val="22"/>
          <w:szCs w:val="22"/>
          <w:u w:val="single"/>
        </w:rPr>
        <w:t>Undergraduate</w:t>
      </w:r>
    </w:p>
    <w:p w14:paraId="672D9852" w14:textId="77777777" w:rsidR="00EB482E" w:rsidRDefault="00EB482E" w:rsidP="00EB482E">
      <w:pPr>
        <w:rPr>
          <w:rFonts w:ascii="Arial" w:hAnsi="Arial" w:cs="Arial"/>
          <w:sz w:val="20"/>
          <w:szCs w:val="20"/>
        </w:rPr>
      </w:pPr>
    </w:p>
    <w:p w14:paraId="5B3972A1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Aerospace </w:t>
      </w:r>
      <w:r>
        <w:rPr>
          <w:rFonts w:ascii="Arial" w:hAnsi="Arial" w:cs="Arial"/>
          <w:b/>
          <w:sz w:val="20"/>
          <w:szCs w:val="20"/>
        </w:rPr>
        <w:t xml:space="preserve">Engineering </w:t>
      </w:r>
      <w:r w:rsidRPr="00D727EB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Research in Space Mission Design, Georgia Institute of Technology</w:t>
      </w:r>
      <w:r w:rsidRPr="00803E02">
        <w:rPr>
          <w:rFonts w:ascii="Arial" w:hAnsi="Arial" w:cs="Arial"/>
          <w:sz w:val="20"/>
          <w:szCs w:val="20"/>
        </w:rPr>
        <w:tab/>
      </w:r>
      <w:r w:rsidRPr="00803E02">
        <w:rPr>
          <w:rFonts w:ascii="Arial" w:hAnsi="Arial" w:cs="Arial"/>
          <w:sz w:val="20"/>
          <w:szCs w:val="20"/>
        </w:rPr>
        <w:tab/>
      </w:r>
    </w:p>
    <w:p w14:paraId="45EF7975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January 2009 – June 2009</w:t>
      </w:r>
    </w:p>
    <w:p w14:paraId="0F1357B9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David Spencer</w:t>
      </w:r>
    </w:p>
    <w:p w14:paraId="7418FBFE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entry system for unmanned flight in Titan atmosphere</w:t>
      </w:r>
    </w:p>
    <w:p w14:paraId="7D882A6B" w14:textId="77777777" w:rsidR="00EB482E" w:rsidRPr="00803E02" w:rsidRDefault="00EB482E" w:rsidP="00EB482E">
      <w:pPr>
        <w:numPr>
          <w:ilvl w:val="0"/>
          <w:numId w:val="1"/>
        </w:numPr>
        <w:ind w:left="720"/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Modeled and simulated entry, deployment, cruise, and landing for an extended multi-stage scientific study of Titan</w:t>
      </w:r>
    </w:p>
    <w:p w14:paraId="6BD0417B" w14:textId="77777777" w:rsidR="00EB482E" w:rsidRPr="00803E02" w:rsidRDefault="00EB482E" w:rsidP="00EB482E">
      <w:pPr>
        <w:outlineLvl w:val="0"/>
        <w:rPr>
          <w:rFonts w:ascii="Arial" w:hAnsi="Arial" w:cs="Arial"/>
          <w:b/>
          <w:bCs/>
          <w:sz w:val="20"/>
          <w:szCs w:val="20"/>
        </w:rPr>
      </w:pPr>
    </w:p>
    <w:p w14:paraId="2F6CFA34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Aerospace Engineering</w:t>
      </w:r>
      <w:r w:rsidRPr="00D727EB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 xml:space="preserve">Research in Uninhabited Aerial Vehicles, </w:t>
      </w:r>
      <w:r>
        <w:rPr>
          <w:rFonts w:ascii="Arial" w:hAnsi="Arial" w:cs="Arial"/>
          <w:sz w:val="20"/>
          <w:szCs w:val="20"/>
        </w:rPr>
        <w:t>Georgia Institute of Technology</w:t>
      </w:r>
    </w:p>
    <w:p w14:paraId="02C773BD" w14:textId="77777777" w:rsidR="00EB482E" w:rsidRPr="00803E02" w:rsidRDefault="00EB482E" w:rsidP="00EB482E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May 2008 – January 2009</w:t>
      </w:r>
    </w:p>
    <w:p w14:paraId="38AFBAC7" w14:textId="77777777" w:rsidR="00EB482E" w:rsidRPr="00803E02" w:rsidRDefault="00EB482E" w:rsidP="00EB482E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Mentor: Eric Johnson</w:t>
      </w:r>
    </w:p>
    <w:p w14:paraId="489D4913" w14:textId="77777777" w:rsidR="00EB482E" w:rsidRPr="00803E02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 xml:space="preserve">Created a control program for use in </w:t>
      </w:r>
      <w:r>
        <w:rPr>
          <w:rFonts w:ascii="Arial" w:hAnsi="Arial" w:cs="Arial"/>
          <w:sz w:val="20"/>
          <w:szCs w:val="20"/>
        </w:rPr>
        <w:t xml:space="preserve">testing of </w:t>
      </w:r>
      <w:r w:rsidRPr="00803E02">
        <w:rPr>
          <w:rFonts w:ascii="Arial" w:hAnsi="Arial" w:cs="Arial"/>
          <w:sz w:val="20"/>
          <w:szCs w:val="20"/>
        </w:rPr>
        <w:t>an uninhabited aerial vehicle</w:t>
      </w:r>
    </w:p>
    <w:p w14:paraId="55093425" w14:textId="77777777" w:rsidR="00EB482E" w:rsidRDefault="00EB482E" w:rsidP="00EB482E">
      <w:pPr>
        <w:numPr>
          <w:ilvl w:val="0"/>
          <w:numId w:val="4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Tested the control program on flight hardware</w:t>
      </w:r>
    </w:p>
    <w:p w14:paraId="611EBB57" w14:textId="77777777" w:rsidR="00C21916" w:rsidRDefault="00C21916" w:rsidP="00B71775">
      <w:pPr>
        <w:rPr>
          <w:rFonts w:ascii="Arial" w:hAnsi="Arial" w:cs="Arial"/>
          <w:b/>
        </w:rPr>
      </w:pPr>
    </w:p>
    <w:p w14:paraId="6A10E8E6" w14:textId="18975E9F" w:rsidR="00E92DC9" w:rsidRDefault="00E92DC9" w:rsidP="00B71775">
      <w:pPr>
        <w:rPr>
          <w:rFonts w:ascii="Arial" w:hAnsi="Arial" w:cs="Arial"/>
          <w:b/>
        </w:rPr>
      </w:pPr>
    </w:p>
    <w:p w14:paraId="0215C5D1" w14:textId="77777777" w:rsidR="009F5218" w:rsidRDefault="009F5218" w:rsidP="00B71775">
      <w:pPr>
        <w:rPr>
          <w:rFonts w:ascii="Arial" w:hAnsi="Arial" w:cs="Arial"/>
          <w:b/>
        </w:rPr>
      </w:pPr>
    </w:p>
    <w:p w14:paraId="6852F01E" w14:textId="77777777" w:rsidR="00BB7407" w:rsidRDefault="00BB7407" w:rsidP="00B71775">
      <w:pPr>
        <w:rPr>
          <w:rFonts w:ascii="Arial" w:hAnsi="Arial" w:cs="Arial"/>
          <w:b/>
        </w:rPr>
      </w:pPr>
    </w:p>
    <w:p w14:paraId="4F7ACBEC" w14:textId="3254A3BD" w:rsidR="00027BE0" w:rsidRPr="00A61FCC" w:rsidRDefault="00A61FCC" w:rsidP="00A61FC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MANUSCRIPTS IN REVIEW</w:t>
      </w:r>
    </w:p>
    <w:p w14:paraId="326ED05A" w14:textId="027477BA" w:rsidR="00A61FCC" w:rsidRPr="00A61FCC" w:rsidRDefault="00A61FCC" w:rsidP="00A61FCC">
      <w:pPr>
        <w:pStyle w:val="NormalWeb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A61FCC">
        <w:rPr>
          <w:rFonts w:ascii="Arial" w:hAnsi="Arial" w:cs="Arial"/>
          <w:b/>
          <w:sz w:val="20"/>
          <w:szCs w:val="20"/>
        </w:rPr>
        <w:t xml:space="preserve">Barrow, K. S. </w:t>
      </w:r>
      <w:r w:rsidRPr="00A61FCC">
        <w:rPr>
          <w:rFonts w:ascii="Arial" w:hAnsi="Arial" w:cs="Arial"/>
          <w:b/>
          <w:sz w:val="20"/>
          <w:szCs w:val="20"/>
        </w:rPr>
        <w:t xml:space="preserve">S, </w:t>
      </w:r>
      <w:r w:rsidRPr="00A61FCC">
        <w:rPr>
          <w:rFonts w:ascii="Arial" w:hAnsi="Arial" w:cs="Arial"/>
          <w:bCs/>
          <w:sz w:val="20"/>
          <w:szCs w:val="20"/>
        </w:rPr>
        <w:t xml:space="preserve">Robertson, B. E., Ellis R. E., Nakajima, K. Saxena, A. (9/2020)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The Lyman Continuum Escape Survey: Connecting Time-Dependent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 xml:space="preserve">] and [O 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II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] Line Emission with Lyman Continuum Escape Fraction in Simulations of Galaxy Formation</w:t>
      </w:r>
      <w:r w:rsidRPr="00A61FCC">
        <w:rPr>
          <w:rFonts w:ascii="Arial" w:hAnsi="Arial" w:cs="Arial"/>
          <w:bCs/>
          <w:i/>
          <w:iCs/>
          <w:sz w:val="20"/>
          <w:szCs w:val="20"/>
        </w:rPr>
        <w:t>,</w:t>
      </w:r>
      <w:r w:rsidRPr="00A61FCC">
        <w:rPr>
          <w:rFonts w:ascii="Arial" w:hAnsi="Arial" w:cs="Arial"/>
          <w:bCs/>
          <w:sz w:val="20"/>
          <w:szCs w:val="20"/>
        </w:rPr>
        <w:t xml:space="preserve"> </w:t>
      </w:r>
      <w:r w:rsidRPr="00A61FCC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Astrophysical Journal Letters</w:t>
      </w:r>
    </w:p>
    <w:p w14:paraId="07DC1005" w14:textId="77777777" w:rsidR="00A61FCC" w:rsidRPr="00A61FCC" w:rsidRDefault="00A61FCC" w:rsidP="00A61FCC">
      <w:pPr>
        <w:rPr>
          <w:rFonts w:ascii="Arial" w:hAnsi="Arial" w:cs="Arial"/>
          <w:b/>
          <w:sz w:val="20"/>
          <w:szCs w:val="20"/>
        </w:rPr>
      </w:pPr>
      <w:r w:rsidRPr="00A61FCC">
        <w:rPr>
          <w:rFonts w:ascii="Arial" w:hAnsi="Arial" w:cs="Arial"/>
          <w:b/>
        </w:rPr>
        <w:t>REFEREED JOURNAL PUBLICATIONS</w:t>
      </w:r>
    </w:p>
    <w:p w14:paraId="2A73FF6B" w14:textId="77777777" w:rsidR="00A61FCC" w:rsidRPr="00A61FCC" w:rsidRDefault="00A61FCC" w:rsidP="00A61FCC">
      <w:pPr>
        <w:widowControl/>
        <w:suppressAutoHyphens w:val="0"/>
        <w:rPr>
          <w:rFonts w:eastAsia="Times New Roman"/>
          <w:sz w:val="20"/>
          <w:szCs w:val="20"/>
          <w:lang w:eastAsia="ja-JP"/>
        </w:rPr>
      </w:pPr>
    </w:p>
    <w:p w14:paraId="54ABB59A" w14:textId="54A3C972" w:rsidR="009F5218" w:rsidRPr="009F5218" w:rsidRDefault="009F5218" w:rsidP="009F5218">
      <w:pPr>
        <w:pStyle w:val="ListParagraph"/>
        <w:widowControl/>
        <w:numPr>
          <w:ilvl w:val="0"/>
          <w:numId w:val="12"/>
        </w:numPr>
        <w:suppressAutoHyphens w:val="0"/>
        <w:rPr>
          <w:rFonts w:eastAsia="Times New Roman"/>
          <w:sz w:val="20"/>
          <w:szCs w:val="20"/>
          <w:lang w:eastAsia="ja-JP"/>
        </w:rPr>
      </w:pPr>
      <w:proofErr w:type="spellStart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Aykutalp</w:t>
      </w:r>
      <w:proofErr w:type="spellEnd"/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, A, </w:t>
      </w:r>
      <w:r w:rsidRPr="00F62058">
        <w:rPr>
          <w:rFonts w:ascii="Arial" w:hAnsi="Arial" w:cs="Arial"/>
          <w:b/>
          <w:sz w:val="20"/>
          <w:szCs w:val="20"/>
        </w:rPr>
        <w:t>Barrow, K. S. S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Wise, J. H., Johnson, J (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7/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20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 xml:space="preserve">) </w:t>
      </w:r>
      <w:r w:rsidRPr="00F6205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  <w:lang w:eastAsia="ja-JP"/>
        </w:rPr>
        <w:t>Induced Metal-free Star Formation around a Massive Black Hole Seed</w:t>
      </w:r>
      <w:r w:rsidRPr="00F6205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ja-JP"/>
        </w:rPr>
        <w:t>, The Astrophysical Journal Letters</w:t>
      </w:r>
    </w:p>
    <w:p w14:paraId="36F23981" w14:textId="5C341237" w:rsidR="006D69F0" w:rsidRPr="006D69F0" w:rsidRDefault="006D69F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F62058">
        <w:rPr>
          <w:rFonts w:ascii="Arial" w:hAnsi="Arial" w:cs="Arial"/>
          <w:b/>
          <w:sz w:val="20"/>
          <w:szCs w:val="20"/>
        </w:rPr>
        <w:t xml:space="preserve">Barrow, K. S. </w:t>
      </w:r>
      <w:r w:rsidR="00993610">
        <w:rPr>
          <w:rFonts w:ascii="Arial" w:hAnsi="Arial" w:cs="Arial"/>
          <w:b/>
          <w:sz w:val="20"/>
          <w:szCs w:val="20"/>
        </w:rPr>
        <w:t>S.</w:t>
      </w:r>
      <w:r w:rsidRPr="00F62058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11</w:t>
      </w:r>
      <w:r w:rsidRPr="00F62058">
        <w:rPr>
          <w:rFonts w:ascii="Arial" w:hAnsi="Arial" w:cs="Arial"/>
          <w:sz w:val="20"/>
          <w:szCs w:val="20"/>
        </w:rPr>
        <w:t xml:space="preserve">/2019) </w:t>
      </w:r>
      <w:r>
        <w:rPr>
          <w:rFonts w:ascii="Arial" w:hAnsi="Arial" w:cs="Arial"/>
          <w:i/>
          <w:sz w:val="20"/>
          <w:szCs w:val="20"/>
        </w:rPr>
        <w:t>Blue Galaxies: M</w:t>
      </w:r>
      <w:r w:rsidRPr="00F62058">
        <w:rPr>
          <w:rFonts w:ascii="Arial" w:hAnsi="Arial" w:cs="Arial"/>
          <w:i/>
          <w:sz w:val="20"/>
          <w:szCs w:val="20"/>
        </w:rPr>
        <w:t xml:space="preserve">odeling Nebular </w:t>
      </w:r>
      <w:proofErr w:type="spellStart"/>
      <w:r w:rsidRPr="00F62058">
        <w:rPr>
          <w:rFonts w:ascii="Arial" w:hAnsi="Arial" w:cs="Arial"/>
          <w:i/>
          <w:sz w:val="20"/>
          <w:szCs w:val="20"/>
        </w:rPr>
        <w:t>HeII</w:t>
      </w:r>
      <w:proofErr w:type="spellEnd"/>
      <w:r w:rsidRPr="00F62058">
        <w:rPr>
          <w:rFonts w:ascii="Arial" w:hAnsi="Arial" w:cs="Arial"/>
          <w:i/>
          <w:sz w:val="20"/>
          <w:szCs w:val="20"/>
        </w:rPr>
        <w:t xml:space="preserve"> Emission in High Redshift Galaxies, </w:t>
      </w:r>
      <w:r w:rsidRPr="00F62058">
        <w:rPr>
          <w:rFonts w:ascii="Arial" w:hAnsi="Arial" w:cs="Arial"/>
          <w:sz w:val="20"/>
          <w:szCs w:val="20"/>
        </w:rPr>
        <w:t>Monthly Notices of the Royal Astronomical Society</w:t>
      </w:r>
      <w:r w:rsidR="00165B4F">
        <w:rPr>
          <w:rFonts w:ascii="Arial" w:hAnsi="Arial" w:cs="Arial"/>
          <w:sz w:val="20"/>
          <w:szCs w:val="20"/>
        </w:rPr>
        <w:t xml:space="preserve">, </w:t>
      </w:r>
      <w:r w:rsidR="00C91949">
        <w:rPr>
          <w:rFonts w:ascii="Arial" w:hAnsi="Arial" w:cs="Arial"/>
          <w:sz w:val="20"/>
          <w:szCs w:val="20"/>
        </w:rPr>
        <w:t>491 (3): 4509-4522</w:t>
      </w:r>
    </w:p>
    <w:p w14:paraId="34EDF05B" w14:textId="77777777" w:rsidR="00027BE0" w:rsidRPr="00774C79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</w:rPr>
      </w:pPr>
      <w:r w:rsidRPr="000154D2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Aykutalp</w:t>
      </w:r>
      <w:proofErr w:type="spellEnd"/>
      <w:r>
        <w:rPr>
          <w:rFonts w:ascii="Arial" w:hAnsi="Arial" w:cs="Arial"/>
          <w:sz w:val="20"/>
          <w:szCs w:val="20"/>
        </w:rPr>
        <w:t>, A, Wise, J. H. (9/2018</w:t>
      </w:r>
      <w:r w:rsidRPr="000154D2">
        <w:rPr>
          <w:rFonts w:ascii="Arial" w:hAnsi="Arial" w:cs="Arial"/>
          <w:sz w:val="20"/>
          <w:szCs w:val="20"/>
        </w:rPr>
        <w:t xml:space="preserve">) </w:t>
      </w:r>
      <w:r w:rsidRPr="000154D2">
        <w:rPr>
          <w:rFonts w:ascii="Arial" w:hAnsi="Arial" w:cs="Arial"/>
          <w:i/>
          <w:sz w:val="20"/>
          <w:szCs w:val="20"/>
        </w:rPr>
        <w:t xml:space="preserve">Observational signatures of massive black hole formation in the early universe, </w:t>
      </w:r>
      <w:r w:rsidRPr="000154D2">
        <w:rPr>
          <w:rFonts w:ascii="Arial" w:hAnsi="Arial" w:cs="Arial"/>
          <w:sz w:val="20"/>
          <w:szCs w:val="20"/>
        </w:rPr>
        <w:t>Nature Astronomy</w:t>
      </w:r>
      <w:r>
        <w:rPr>
          <w:rFonts w:ascii="Arial" w:hAnsi="Arial" w:cs="Arial"/>
          <w:sz w:val="20"/>
          <w:szCs w:val="20"/>
        </w:rPr>
        <w:t xml:space="preserve">, </w:t>
      </w:r>
      <w:r w:rsidRPr="00774C79">
        <w:rPr>
          <w:rFonts w:ascii="Arial" w:hAnsi="Arial" w:cs="Arial"/>
          <w:sz w:val="20"/>
          <w:szCs w:val="20"/>
        </w:rPr>
        <w:t>10.1038/s41550-018-0569-y</w:t>
      </w:r>
    </w:p>
    <w:p w14:paraId="272AA1CF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</w:t>
      </w:r>
      <w:proofErr w:type="spellStart"/>
      <w:r w:rsidRPr="00805F5A">
        <w:rPr>
          <w:rFonts w:ascii="Arial" w:hAnsi="Arial" w:cs="Arial"/>
          <w:sz w:val="20"/>
          <w:szCs w:val="20"/>
        </w:rPr>
        <w:t>Aykutalp</w:t>
      </w:r>
      <w:proofErr w:type="spellEnd"/>
      <w:r w:rsidRPr="00805F5A">
        <w:rPr>
          <w:rFonts w:ascii="Arial" w:hAnsi="Arial" w:cs="Arial"/>
          <w:sz w:val="20"/>
          <w:szCs w:val="20"/>
        </w:rPr>
        <w:t>, A., O’Shea, B. W</w:t>
      </w:r>
      <w:r>
        <w:rPr>
          <w:rFonts w:ascii="Arial" w:hAnsi="Arial" w:cs="Arial"/>
          <w:sz w:val="20"/>
          <w:szCs w:val="20"/>
        </w:rPr>
        <w:t>., Norman, M. L., Xu, H. (2/2018</w:t>
      </w:r>
      <w:r w:rsidRPr="00805F5A">
        <w:rPr>
          <w:rFonts w:ascii="Arial" w:hAnsi="Arial" w:cs="Arial"/>
          <w:sz w:val="20"/>
          <w:szCs w:val="20"/>
        </w:rPr>
        <w:t xml:space="preserve">) </w:t>
      </w:r>
      <w:r w:rsidRPr="00805F5A">
        <w:rPr>
          <w:rFonts w:ascii="Arial" w:hAnsi="Arial" w:cs="Arial"/>
          <w:i/>
          <w:sz w:val="20"/>
          <w:szCs w:val="20"/>
        </w:rPr>
        <w:t>First Light II: Emission Line Extinction, Population III Stars, and X-ray Binaries</w:t>
      </w:r>
      <w:r w:rsidRPr="00805F5A">
        <w:rPr>
          <w:rFonts w:ascii="Arial" w:hAnsi="Arial" w:cs="Arial"/>
          <w:sz w:val="20"/>
          <w:szCs w:val="20"/>
        </w:rPr>
        <w:t xml:space="preserve">, Monthly Notices of the Royal Astronomical Society, </w:t>
      </w:r>
      <w:r>
        <w:rPr>
          <w:rFonts w:ascii="Arial" w:hAnsi="Arial" w:cs="Arial"/>
          <w:sz w:val="20"/>
          <w:szCs w:val="20"/>
        </w:rPr>
        <w:t>474 (2): 2614-2634</w:t>
      </w:r>
    </w:p>
    <w:p w14:paraId="298E585E" w14:textId="77777777" w:rsidR="00027BE0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805F5A">
        <w:rPr>
          <w:rFonts w:ascii="Arial" w:hAnsi="Arial" w:cs="Arial"/>
          <w:b/>
          <w:sz w:val="20"/>
          <w:szCs w:val="20"/>
        </w:rPr>
        <w:t>Barrow, K. S. S.</w:t>
      </w:r>
      <w:r>
        <w:rPr>
          <w:rFonts w:ascii="Arial" w:hAnsi="Arial" w:cs="Arial"/>
          <w:sz w:val="20"/>
          <w:szCs w:val="20"/>
        </w:rPr>
        <w:t>, Wise, J.</w:t>
      </w:r>
      <w:r w:rsidRPr="00805F5A">
        <w:rPr>
          <w:rFonts w:ascii="Arial" w:hAnsi="Arial" w:cs="Arial"/>
          <w:sz w:val="20"/>
          <w:szCs w:val="20"/>
        </w:rPr>
        <w:t xml:space="preserve"> H., Norman, M. L., O’Shea, B. W., Xu, H. (</w:t>
      </w:r>
      <w:r>
        <w:rPr>
          <w:rFonts w:ascii="Arial" w:hAnsi="Arial" w:cs="Arial"/>
          <w:sz w:val="20"/>
          <w:szCs w:val="20"/>
        </w:rPr>
        <w:t>8/</w:t>
      </w:r>
      <w:r w:rsidRPr="00805F5A">
        <w:rPr>
          <w:rFonts w:ascii="Arial" w:hAnsi="Arial" w:cs="Arial"/>
          <w:sz w:val="20"/>
          <w:szCs w:val="20"/>
        </w:rPr>
        <w:t xml:space="preserve">2017) </w:t>
      </w:r>
      <w:r w:rsidRPr="00805F5A">
        <w:rPr>
          <w:rFonts w:ascii="Arial" w:hAnsi="Arial" w:cs="Arial"/>
          <w:i/>
          <w:sz w:val="20"/>
          <w:szCs w:val="20"/>
        </w:rPr>
        <w:t>First Light: Exploring the Spectra of High-Redshift Galaxies in the Renaissance Simulations</w:t>
      </w:r>
      <w:r w:rsidRPr="00805F5A">
        <w:rPr>
          <w:rFonts w:ascii="Arial" w:hAnsi="Arial" w:cs="Arial"/>
          <w:sz w:val="20"/>
          <w:szCs w:val="20"/>
        </w:rPr>
        <w:t>, Monthly Notices of the Royal Astronomical Society, 469 (4): 4863-4878</w:t>
      </w:r>
    </w:p>
    <w:p w14:paraId="54E0E3A4" w14:textId="77777777" w:rsidR="00027BE0" w:rsidRPr="00466997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i/>
          <w:sz w:val="20"/>
          <w:szCs w:val="20"/>
        </w:rPr>
      </w:pPr>
      <w:r w:rsidRPr="00805F5A">
        <w:rPr>
          <w:rFonts w:ascii="Arial" w:hAnsi="Arial" w:cs="Arial"/>
          <w:sz w:val="20"/>
          <w:szCs w:val="20"/>
        </w:rPr>
        <w:t xml:space="preserve">Barrow, J., Smalt, S., Brock, S., </w:t>
      </w:r>
      <w:r w:rsidRPr="00805F5A">
        <w:rPr>
          <w:rFonts w:ascii="Arial" w:hAnsi="Arial" w:cs="Arial"/>
          <w:b/>
          <w:sz w:val="20"/>
          <w:szCs w:val="20"/>
        </w:rPr>
        <w:t>Barrow, K. S. S.</w:t>
      </w:r>
      <w:r w:rsidRPr="00805F5A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1/</w:t>
      </w:r>
      <w:r w:rsidRPr="00805F5A">
        <w:rPr>
          <w:rFonts w:ascii="Arial" w:hAnsi="Arial" w:cs="Arial"/>
          <w:sz w:val="20"/>
          <w:szCs w:val="20"/>
        </w:rPr>
        <w:t xml:space="preserve">2009) </w:t>
      </w:r>
      <w:r w:rsidRPr="00805F5A">
        <w:rPr>
          <w:rFonts w:ascii="Arial" w:hAnsi="Arial" w:cs="Arial"/>
          <w:i/>
          <w:sz w:val="20"/>
          <w:szCs w:val="20"/>
        </w:rPr>
        <w:t>Learning Styles: Effective Tool for Deploying Finance Personnel in Changing Times</w:t>
      </w:r>
      <w:r w:rsidRPr="00805F5A">
        <w:rPr>
          <w:rFonts w:ascii="Arial" w:hAnsi="Arial" w:cs="Arial"/>
          <w:sz w:val="20"/>
          <w:szCs w:val="20"/>
        </w:rPr>
        <w:t>. Romanian Society for Quality Assurance, 10(104,2009),91-109</w:t>
      </w:r>
    </w:p>
    <w:p w14:paraId="5289EE15" w14:textId="77777777" w:rsidR="00027BE0" w:rsidRPr="00B8056C" w:rsidRDefault="00027BE0" w:rsidP="00027BE0">
      <w:pPr>
        <w:pStyle w:val="ListParagraph"/>
        <w:outlineLvl w:val="0"/>
        <w:rPr>
          <w:rFonts w:ascii="Arial" w:hAnsi="Arial" w:cs="Arial"/>
          <w:i/>
          <w:sz w:val="20"/>
          <w:szCs w:val="20"/>
        </w:rPr>
      </w:pPr>
    </w:p>
    <w:p w14:paraId="107F7DDD" w14:textId="3D3B538A" w:rsidR="00027BE0" w:rsidRDefault="00027BE0" w:rsidP="00E027C4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CONFERENCE PAPERS</w:t>
      </w:r>
    </w:p>
    <w:p w14:paraId="060C3FC9" w14:textId="77777777" w:rsidR="00027BE0" w:rsidRDefault="00027BE0" w:rsidP="00027BE0">
      <w:pPr>
        <w:outlineLvl w:val="0"/>
        <w:rPr>
          <w:rFonts w:ascii="Arial" w:hAnsi="Arial" w:cs="Arial"/>
          <w:b/>
        </w:rPr>
      </w:pPr>
    </w:p>
    <w:p w14:paraId="1EF7B3D9" w14:textId="13A6E122" w:rsidR="00027BE0" w:rsidRPr="00E027C4" w:rsidRDefault="00027BE0" w:rsidP="006D69F0">
      <w:pPr>
        <w:pStyle w:val="ListParagraph"/>
        <w:numPr>
          <w:ilvl w:val="0"/>
          <w:numId w:val="12"/>
        </w:numPr>
        <w:outlineLvl w:val="0"/>
        <w:rPr>
          <w:rFonts w:ascii="Arial" w:hAnsi="Arial" w:cs="Arial"/>
          <w:sz w:val="20"/>
          <w:szCs w:val="20"/>
        </w:rPr>
      </w:pPr>
      <w:r w:rsidRPr="00E027C4">
        <w:rPr>
          <w:rFonts w:ascii="Arial" w:hAnsi="Arial" w:cs="Arial"/>
          <w:b/>
          <w:sz w:val="20"/>
          <w:szCs w:val="20"/>
        </w:rPr>
        <w:t>Barrow, K. S. S.</w:t>
      </w:r>
      <w:r w:rsidRPr="00E027C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027C4">
        <w:rPr>
          <w:rFonts w:ascii="Arial" w:hAnsi="Arial" w:cs="Arial"/>
          <w:sz w:val="20"/>
          <w:szCs w:val="20"/>
        </w:rPr>
        <w:t>Holzinger</w:t>
      </w:r>
      <w:proofErr w:type="spellEnd"/>
      <w:r w:rsidRPr="00E027C4">
        <w:rPr>
          <w:rFonts w:ascii="Arial" w:hAnsi="Arial" w:cs="Arial"/>
          <w:sz w:val="20"/>
          <w:szCs w:val="20"/>
        </w:rPr>
        <w:t xml:space="preserve">, M. J. (2/2017) </w:t>
      </w:r>
      <w:r w:rsidRPr="00E027C4">
        <w:rPr>
          <w:rFonts w:ascii="Arial" w:hAnsi="Arial" w:cs="Arial"/>
          <w:i/>
          <w:sz w:val="20"/>
          <w:szCs w:val="20"/>
        </w:rPr>
        <w:t xml:space="preserve">Recursive Multi-Objective Optimization of Mars-Earth-Venus Trajectories, </w:t>
      </w:r>
      <w:r w:rsidRPr="00E027C4">
        <w:rPr>
          <w:rFonts w:ascii="Arial" w:hAnsi="Arial" w:cs="Arial"/>
          <w:sz w:val="20"/>
          <w:szCs w:val="20"/>
        </w:rPr>
        <w:t>AIAA/AAS, 27</w:t>
      </w:r>
      <w:r w:rsidRPr="00E027C4">
        <w:rPr>
          <w:rFonts w:ascii="Arial" w:hAnsi="Arial" w:cs="Arial"/>
          <w:sz w:val="20"/>
          <w:szCs w:val="20"/>
          <w:vertAlign w:val="superscript"/>
        </w:rPr>
        <w:t>th</w:t>
      </w:r>
      <w:r w:rsidRPr="00E027C4">
        <w:rPr>
          <w:rFonts w:ascii="Arial" w:hAnsi="Arial" w:cs="Arial"/>
          <w:sz w:val="20"/>
          <w:szCs w:val="20"/>
        </w:rPr>
        <w:t xml:space="preserve"> AAS/AIAA Space Flight Mechanics Meeting</w:t>
      </w:r>
    </w:p>
    <w:p w14:paraId="17C40110" w14:textId="7812B5F0" w:rsidR="0006291E" w:rsidRDefault="0006291E" w:rsidP="0006291E">
      <w:pPr>
        <w:outlineLvl w:val="0"/>
        <w:rPr>
          <w:rFonts w:ascii="Arial" w:hAnsi="Arial" w:cs="Arial"/>
          <w:sz w:val="20"/>
          <w:szCs w:val="20"/>
        </w:rPr>
      </w:pPr>
    </w:p>
    <w:p w14:paraId="2AC901C4" w14:textId="5FCAF814" w:rsidR="00347C1D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MENTORSHIP</w:t>
      </w:r>
    </w:p>
    <w:p w14:paraId="089BF587" w14:textId="622702D9" w:rsidR="00A25830" w:rsidRDefault="00A25830" w:rsidP="0006291E">
      <w:pPr>
        <w:outlineLvl w:val="0"/>
        <w:rPr>
          <w:rFonts w:ascii="Arial" w:hAnsi="Arial" w:cs="Arial"/>
          <w:b/>
        </w:rPr>
      </w:pPr>
    </w:p>
    <w:p w14:paraId="0DA531A0" w14:textId="42BE77E5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proofErr w:type="spellStart"/>
      <w:r w:rsidRPr="00A25830">
        <w:rPr>
          <w:rFonts w:ascii="Arial" w:hAnsi="Arial" w:cs="Arial"/>
          <w:b/>
          <w:sz w:val="20"/>
          <w:szCs w:val="20"/>
        </w:rPr>
        <w:t>Bryen</w:t>
      </w:r>
      <w:proofErr w:type="spellEnd"/>
      <w:r w:rsidRPr="00A25830">
        <w:rPr>
          <w:rFonts w:ascii="Arial" w:hAnsi="Arial" w:cs="Arial"/>
          <w:b/>
          <w:sz w:val="20"/>
          <w:szCs w:val="20"/>
        </w:rPr>
        <w:t xml:space="preserve"> Irving, </w:t>
      </w:r>
      <w:r w:rsidRPr="001156A1">
        <w:rPr>
          <w:rFonts w:ascii="Arial" w:hAnsi="Arial" w:cs="Arial"/>
          <w:bCs/>
          <w:sz w:val="20"/>
          <w:szCs w:val="20"/>
        </w:rPr>
        <w:t>Graduate Student, S</w:t>
      </w:r>
      <w:r w:rsidR="001156A1" w:rsidRPr="001156A1">
        <w:rPr>
          <w:rFonts w:ascii="Arial" w:hAnsi="Arial" w:cs="Arial"/>
          <w:bCs/>
          <w:sz w:val="20"/>
          <w:szCs w:val="20"/>
        </w:rPr>
        <w:t>tan</w:t>
      </w:r>
      <w:r w:rsidRPr="001156A1">
        <w:rPr>
          <w:rFonts w:ascii="Arial" w:hAnsi="Arial" w:cs="Arial"/>
          <w:bCs/>
          <w:sz w:val="20"/>
          <w:szCs w:val="20"/>
        </w:rPr>
        <w:t>ford</w:t>
      </w:r>
      <w:r w:rsidR="001156A1" w:rsidRPr="001156A1">
        <w:rPr>
          <w:rFonts w:ascii="Arial" w:hAnsi="Arial" w:cs="Arial"/>
          <w:bCs/>
          <w:sz w:val="20"/>
          <w:szCs w:val="20"/>
        </w:rPr>
        <w:t xml:space="preserve"> University</w:t>
      </w:r>
    </w:p>
    <w:p w14:paraId="07BD682D" w14:textId="3AE3D43A" w:rsidR="00A25830" w:rsidRDefault="00A25830" w:rsidP="0006291E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Spring 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51518E76" w14:textId="2C8B18BC" w:rsidR="00A25830" w:rsidRPr="00A25830" w:rsidRDefault="00A25830" w:rsidP="00A25830">
      <w:pPr>
        <w:pStyle w:val="ListParagraph"/>
        <w:numPr>
          <w:ilvl w:val="0"/>
          <w:numId w:val="26"/>
        </w:numPr>
        <w:outlineLvl w:val="0"/>
        <w:rPr>
          <w:rFonts w:ascii="Arial" w:hAnsi="Arial" w:cs="Arial"/>
          <w:bCs/>
          <w:sz w:val="20"/>
          <w:szCs w:val="20"/>
        </w:rPr>
      </w:pPr>
      <w:r w:rsidRPr="00A25830">
        <w:rPr>
          <w:rFonts w:ascii="Arial" w:hAnsi="Arial" w:cs="Arial"/>
          <w:bCs/>
          <w:sz w:val="20"/>
          <w:szCs w:val="20"/>
        </w:rPr>
        <w:t>Secondary mentor</w:t>
      </w:r>
      <w:r>
        <w:rPr>
          <w:rFonts w:ascii="Arial" w:hAnsi="Arial" w:cs="Arial"/>
          <w:bCs/>
          <w:sz w:val="20"/>
          <w:szCs w:val="20"/>
        </w:rPr>
        <w:t xml:space="preserve"> along with Tom Abel and Roger Blandford. Developing models for massive black hole formation and evolution.</w:t>
      </w:r>
    </w:p>
    <w:p w14:paraId="18F86B96" w14:textId="0D440601" w:rsidR="002C3B61" w:rsidRDefault="002C3B61" w:rsidP="0006291E">
      <w:pPr>
        <w:outlineLvl w:val="0"/>
        <w:rPr>
          <w:rFonts w:ascii="Arial" w:hAnsi="Arial" w:cs="Arial"/>
          <w:b/>
        </w:rPr>
      </w:pPr>
    </w:p>
    <w:p w14:paraId="73495BC2" w14:textId="4BB1B443" w:rsidR="002C3B61" w:rsidRPr="00F60150" w:rsidRDefault="00D86BFE" w:rsidP="002C3B61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Lillian Santos-Olmsted</w:t>
      </w:r>
      <w:r w:rsidR="002C3B61"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Undergraduate</w:t>
      </w:r>
      <w:r w:rsidR="002C3B61" w:rsidRPr="00D86BFE">
        <w:rPr>
          <w:rFonts w:ascii="Arial" w:hAnsi="Arial" w:cs="Arial"/>
          <w:sz w:val="20"/>
          <w:szCs w:val="20"/>
        </w:rPr>
        <w:t xml:space="preserve">, </w:t>
      </w:r>
      <w:r w:rsidR="00F60150" w:rsidRPr="00F60150">
        <w:rPr>
          <w:rFonts w:ascii="Arial" w:hAnsi="Arial" w:cs="Arial"/>
          <w:sz w:val="20"/>
          <w:szCs w:val="20"/>
        </w:rPr>
        <w:t>Santa Rosa Junior College</w:t>
      </w:r>
    </w:p>
    <w:p w14:paraId="60521996" w14:textId="13B1653D" w:rsidR="002C3B61" w:rsidRPr="00D86BFE" w:rsidRDefault="00261B25" w:rsidP="002C3B61">
      <w:pPr>
        <w:outlineLvl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Spring </w:t>
      </w:r>
      <w:r w:rsidR="00037E15">
        <w:rPr>
          <w:rFonts w:ascii="Arial" w:hAnsi="Arial" w:cs="Arial"/>
          <w:b/>
          <w:bCs/>
          <w:sz w:val="20"/>
          <w:szCs w:val="20"/>
        </w:rPr>
        <w:t xml:space="preserve">2020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F54BD">
        <w:rPr>
          <w:rFonts w:ascii="Arial" w:hAnsi="Arial" w:cs="Arial"/>
          <w:b/>
          <w:bCs/>
          <w:sz w:val="20"/>
          <w:szCs w:val="20"/>
        </w:rPr>
        <w:t>present</w:t>
      </w:r>
    </w:p>
    <w:p w14:paraId="389F1CD8" w14:textId="469B3B2A" w:rsidR="00211542" w:rsidRPr="00211542" w:rsidRDefault="00D86BFE" w:rsidP="00211542">
      <w:pPr>
        <w:pStyle w:val="ListParagraph"/>
        <w:numPr>
          <w:ilvl w:val="0"/>
          <w:numId w:val="25"/>
        </w:numPr>
        <w:outlineLvl w:val="0"/>
        <w:rPr>
          <w:rFonts w:ascii="Arial" w:hAnsi="Arial" w:cs="Arial"/>
          <w:sz w:val="20"/>
          <w:szCs w:val="20"/>
        </w:rPr>
      </w:pPr>
      <w:r w:rsidRPr="00F60150">
        <w:rPr>
          <w:rFonts w:ascii="Arial" w:hAnsi="Arial" w:cs="Arial"/>
          <w:sz w:val="20"/>
          <w:szCs w:val="20"/>
        </w:rPr>
        <w:t>Primary mentor for an undergraduate research</w:t>
      </w:r>
      <w:r w:rsidR="00351F7D">
        <w:rPr>
          <w:rFonts w:ascii="Arial" w:hAnsi="Arial" w:cs="Arial"/>
          <w:sz w:val="20"/>
          <w:szCs w:val="20"/>
        </w:rPr>
        <w:t>er</w:t>
      </w:r>
      <w:r w:rsidRPr="00F60150">
        <w:rPr>
          <w:rFonts w:ascii="Arial" w:hAnsi="Arial" w:cs="Arial"/>
          <w:sz w:val="20"/>
          <w:szCs w:val="20"/>
        </w:rPr>
        <w:t xml:space="preserve"> selected from a competitive, funded quarter-long </w:t>
      </w:r>
      <w:r w:rsidR="00F60150" w:rsidRPr="00F60150">
        <w:rPr>
          <w:rFonts w:ascii="Arial" w:hAnsi="Arial" w:cs="Arial"/>
          <w:sz w:val="20"/>
          <w:szCs w:val="20"/>
        </w:rPr>
        <w:t>Cal-Brid</w:t>
      </w:r>
      <w:r w:rsidR="00211542">
        <w:rPr>
          <w:rFonts w:ascii="Arial" w:hAnsi="Arial" w:cs="Arial"/>
          <w:sz w:val="20"/>
          <w:szCs w:val="20"/>
        </w:rPr>
        <w:t>g</w:t>
      </w:r>
      <w:r w:rsidR="00F60150" w:rsidRPr="00F60150">
        <w:rPr>
          <w:rFonts w:ascii="Arial" w:hAnsi="Arial" w:cs="Arial"/>
          <w:sz w:val="20"/>
          <w:szCs w:val="20"/>
        </w:rPr>
        <w:t>e Summer Research Program (CAMPARE)</w:t>
      </w:r>
      <w:r w:rsidR="00211542">
        <w:rPr>
          <w:rFonts w:ascii="Arial" w:hAnsi="Arial" w:cs="Arial"/>
          <w:sz w:val="20"/>
          <w:szCs w:val="20"/>
        </w:rPr>
        <w:t>. Developing diagnostic tools for observers from simulation synthetic observations.</w:t>
      </w:r>
    </w:p>
    <w:p w14:paraId="53B6B336" w14:textId="7B6B3641" w:rsidR="00347C1D" w:rsidRPr="00F60150" w:rsidRDefault="00347C1D" w:rsidP="00F60150">
      <w:pPr>
        <w:pStyle w:val="ListParagraph"/>
        <w:outlineLvl w:val="0"/>
        <w:rPr>
          <w:rFonts w:ascii="Arial" w:hAnsi="Arial" w:cs="Arial"/>
          <w:b/>
        </w:rPr>
      </w:pPr>
    </w:p>
    <w:p w14:paraId="0728A630" w14:textId="48928F82" w:rsidR="00347C1D" w:rsidRPr="00D86BFE" w:rsidRDefault="00347C1D" w:rsidP="00347C1D">
      <w:pPr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 xml:space="preserve">Luz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b/>
          <w:bCs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b/>
          <w:bCs/>
          <w:sz w:val="20"/>
          <w:szCs w:val="20"/>
        </w:rPr>
        <w:t xml:space="preserve">, </w:t>
      </w:r>
      <w:r w:rsidRPr="00D86BFE">
        <w:rPr>
          <w:rFonts w:ascii="Arial" w:hAnsi="Arial" w:cs="Arial"/>
          <w:sz w:val="20"/>
          <w:szCs w:val="20"/>
        </w:rPr>
        <w:t>Postdoctoral Scholar, Universidad ECCI, Columbia</w:t>
      </w:r>
    </w:p>
    <w:p w14:paraId="43935F91" w14:textId="10CB3B73" w:rsidR="00347C1D" w:rsidRPr="00D86BFE" w:rsidRDefault="00347C1D" w:rsidP="00347C1D">
      <w:pPr>
        <w:outlineLvl w:val="0"/>
        <w:rPr>
          <w:rFonts w:ascii="Arial" w:hAnsi="Arial" w:cs="Arial"/>
          <w:b/>
          <w:bCs/>
          <w:sz w:val="20"/>
          <w:szCs w:val="20"/>
        </w:rPr>
      </w:pPr>
      <w:r w:rsidRPr="00D86BFE">
        <w:rPr>
          <w:rFonts w:ascii="Arial" w:hAnsi="Arial" w:cs="Arial"/>
          <w:b/>
          <w:bCs/>
          <w:sz w:val="20"/>
          <w:szCs w:val="20"/>
        </w:rPr>
        <w:t>Winter</w:t>
      </w:r>
      <w:r w:rsidR="002F354C" w:rsidRPr="00D86BFE">
        <w:rPr>
          <w:rFonts w:ascii="Arial" w:hAnsi="Arial" w:cs="Arial"/>
          <w:b/>
          <w:bCs/>
          <w:sz w:val="20"/>
          <w:szCs w:val="20"/>
        </w:rPr>
        <w:t xml:space="preserve"> </w:t>
      </w:r>
      <w:r w:rsidR="00402A47" w:rsidRPr="00D86BFE">
        <w:rPr>
          <w:rFonts w:ascii="Arial" w:hAnsi="Arial" w:cs="Arial"/>
          <w:b/>
          <w:bCs/>
          <w:sz w:val="20"/>
          <w:szCs w:val="20"/>
        </w:rPr>
        <w:t xml:space="preserve">2020 </w:t>
      </w:r>
      <w:r w:rsidR="002F354C" w:rsidRPr="00D86BFE">
        <w:rPr>
          <w:rFonts w:ascii="Arial" w:hAnsi="Arial" w:cs="Arial"/>
          <w:b/>
          <w:sz w:val="20"/>
          <w:szCs w:val="20"/>
        </w:rPr>
        <w:t xml:space="preserve">– </w:t>
      </w:r>
      <w:r w:rsidRPr="00D86BFE">
        <w:rPr>
          <w:rFonts w:ascii="Arial" w:hAnsi="Arial" w:cs="Arial"/>
          <w:b/>
          <w:bCs/>
          <w:sz w:val="20"/>
          <w:szCs w:val="20"/>
        </w:rPr>
        <w:t>Summer 2020</w:t>
      </w:r>
    </w:p>
    <w:p w14:paraId="74143334" w14:textId="090AF9E4" w:rsidR="00347C1D" w:rsidRPr="00D86BFE" w:rsidRDefault="00347C1D" w:rsidP="00347C1D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D86BFE">
        <w:rPr>
          <w:rFonts w:ascii="Arial" w:hAnsi="Arial" w:cs="Arial"/>
          <w:sz w:val="20"/>
          <w:szCs w:val="20"/>
        </w:rPr>
        <w:t xml:space="preserve">Host and </w:t>
      </w:r>
      <w:r w:rsidR="00F70F55" w:rsidRPr="00D86BFE">
        <w:rPr>
          <w:rFonts w:ascii="Arial" w:hAnsi="Arial" w:cs="Arial"/>
          <w:sz w:val="20"/>
          <w:szCs w:val="20"/>
        </w:rPr>
        <w:t xml:space="preserve">research </w:t>
      </w:r>
      <w:r w:rsidRPr="00D86BFE">
        <w:rPr>
          <w:rFonts w:ascii="Arial" w:hAnsi="Arial" w:cs="Arial"/>
          <w:sz w:val="20"/>
          <w:szCs w:val="20"/>
        </w:rPr>
        <w:t xml:space="preserve">mentor for Luz </w:t>
      </w:r>
      <w:proofErr w:type="spellStart"/>
      <w:r w:rsidRPr="00D86BFE">
        <w:rPr>
          <w:rFonts w:ascii="Arial" w:hAnsi="Arial" w:cs="Arial"/>
          <w:sz w:val="20"/>
          <w:szCs w:val="20"/>
        </w:rPr>
        <w:t>Ángela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García </w:t>
      </w:r>
      <w:proofErr w:type="spellStart"/>
      <w:r w:rsidRPr="00D86BFE">
        <w:rPr>
          <w:rFonts w:ascii="Arial" w:hAnsi="Arial" w:cs="Arial"/>
          <w:sz w:val="20"/>
          <w:szCs w:val="20"/>
        </w:rPr>
        <w:t>Peñaloza</w:t>
      </w:r>
      <w:proofErr w:type="spellEnd"/>
      <w:r w:rsidRPr="00D86BFE">
        <w:rPr>
          <w:rFonts w:ascii="Arial" w:hAnsi="Arial" w:cs="Arial"/>
          <w:sz w:val="20"/>
          <w:szCs w:val="20"/>
        </w:rPr>
        <w:t xml:space="preserve"> as part of the KIPAC </w:t>
      </w:r>
      <w:r w:rsidRPr="00F60150">
        <w:rPr>
          <w:rFonts w:ascii="Arial" w:hAnsi="Arial" w:cs="Arial"/>
          <w:sz w:val="20"/>
          <w:szCs w:val="20"/>
        </w:rPr>
        <w:t>Program for Astrophysics Visitor Exchange at Stanford (PAVES)</w:t>
      </w:r>
    </w:p>
    <w:p w14:paraId="57E89B2C" w14:textId="77777777" w:rsidR="00CD3A34" w:rsidRDefault="00CD3A34" w:rsidP="00347C1D">
      <w:pPr>
        <w:jc w:val="both"/>
        <w:rPr>
          <w:rFonts w:ascii="Arial" w:hAnsi="Arial" w:cs="Arial"/>
          <w:sz w:val="20"/>
          <w:szCs w:val="20"/>
        </w:rPr>
      </w:pPr>
    </w:p>
    <w:p w14:paraId="543CC45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5EBC2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7B2B6D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035E62F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21E404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5C947C1" w14:textId="77777777" w:rsidR="00CD3A34" w:rsidRDefault="00CD3A34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D056D5A" w14:textId="40353F46" w:rsidR="00A25830" w:rsidRPr="00347C1D" w:rsidRDefault="00347C1D" w:rsidP="00347C1D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47C1D">
        <w:rPr>
          <w:rFonts w:ascii="Arial" w:hAnsi="Arial" w:cs="Arial"/>
          <w:b/>
          <w:bCs/>
          <w:sz w:val="20"/>
          <w:szCs w:val="20"/>
        </w:rPr>
        <w:lastRenderedPageBreak/>
        <w:t>Other Mentorship Activities</w:t>
      </w:r>
    </w:p>
    <w:p w14:paraId="5D40173E" w14:textId="40DB4AC3" w:rsidR="00BA408C" w:rsidRPr="00BA408C" w:rsidRDefault="00A25830" w:rsidP="00BA408C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2020: Lead and organized weekly research group meetings with mentees</w:t>
      </w:r>
    </w:p>
    <w:p w14:paraId="53A9E7FD" w14:textId="782703FA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2018: American Physics Society </w:t>
      </w:r>
      <w:r w:rsidRPr="00E3015B">
        <w:rPr>
          <w:rFonts w:ascii="Arial" w:hAnsi="Arial" w:cs="Arial"/>
          <w:sz w:val="20"/>
          <w:szCs w:val="20"/>
        </w:rPr>
        <w:t>Bridge Program and N</w:t>
      </w:r>
      <w:r>
        <w:rPr>
          <w:rFonts w:ascii="Arial" w:hAnsi="Arial" w:cs="Arial"/>
          <w:sz w:val="20"/>
          <w:szCs w:val="20"/>
        </w:rPr>
        <w:t>ational Mentoring Community</w:t>
      </w:r>
      <w:r w:rsidRPr="00E3015B">
        <w:rPr>
          <w:rFonts w:ascii="Arial" w:hAnsi="Arial" w:cs="Arial"/>
          <w:sz w:val="20"/>
          <w:szCs w:val="20"/>
        </w:rPr>
        <w:t xml:space="preserve"> Conference</w:t>
      </w:r>
      <w:r>
        <w:rPr>
          <w:rFonts w:ascii="Arial" w:hAnsi="Arial" w:cs="Arial"/>
          <w:sz w:val="20"/>
          <w:szCs w:val="20"/>
        </w:rPr>
        <w:t xml:space="preserve"> panelist </w:t>
      </w:r>
    </w:p>
    <w:p w14:paraId="6A591D9F" w14:textId="6C81D986" w:rsidR="00347C1D" w:rsidRPr="00347C1D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2016-2017: </w:t>
      </w:r>
      <w:r w:rsidRPr="00803E02">
        <w:rPr>
          <w:rFonts w:ascii="Arial" w:hAnsi="Arial" w:cs="Arial"/>
          <w:sz w:val="20"/>
          <w:szCs w:val="20"/>
        </w:rPr>
        <w:t>Mentor and organizer for the Graduate Association of Physicists, Georgia Tech</w:t>
      </w:r>
    </w:p>
    <w:p w14:paraId="54365877" w14:textId="77777777" w:rsidR="00347C1D" w:rsidRPr="00992668" w:rsidRDefault="00347C1D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2008-2018: Mentoring and tutoring of high school and undergraduate students</w:t>
      </w:r>
    </w:p>
    <w:p w14:paraId="7836442F" w14:textId="77777777" w:rsidR="00347C1D" w:rsidRDefault="00347C1D" w:rsidP="0006291E">
      <w:pPr>
        <w:outlineLvl w:val="0"/>
        <w:rPr>
          <w:rFonts w:ascii="Arial" w:hAnsi="Arial" w:cs="Arial"/>
          <w:b/>
        </w:rPr>
      </w:pPr>
    </w:p>
    <w:p w14:paraId="7EC07958" w14:textId="543FF093" w:rsidR="0006291E" w:rsidRPr="004E0FFC" w:rsidRDefault="004E0FFC" w:rsidP="0006291E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ENGAGEMENT, </w:t>
      </w:r>
      <w:r w:rsidRPr="004E0FFC">
        <w:rPr>
          <w:rFonts w:ascii="Arial" w:hAnsi="Arial" w:cs="Arial"/>
          <w:b/>
        </w:rPr>
        <w:t>SERVICE</w:t>
      </w:r>
      <w:r>
        <w:rPr>
          <w:rFonts w:ascii="Arial" w:hAnsi="Arial" w:cs="Arial"/>
          <w:b/>
        </w:rPr>
        <w:t>,</w:t>
      </w:r>
      <w:r w:rsidR="00831A8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AND LEADERSHIP</w:t>
      </w:r>
    </w:p>
    <w:p w14:paraId="39CCE37E" w14:textId="77777777" w:rsidR="004E0FFC" w:rsidRPr="002D227F" w:rsidRDefault="004E0FFC" w:rsidP="0006291E">
      <w:pPr>
        <w:outlineLvl w:val="0"/>
        <w:rPr>
          <w:rFonts w:ascii="Arial" w:hAnsi="Arial" w:cs="Arial"/>
          <w:b/>
          <w:sz w:val="22"/>
          <w:szCs w:val="22"/>
        </w:rPr>
      </w:pPr>
    </w:p>
    <w:p w14:paraId="1DD920D6" w14:textId="120CF8CF" w:rsidR="00794C55" w:rsidRPr="00794C55" w:rsidRDefault="00083211" w:rsidP="00794C5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2019-20</w:t>
      </w:r>
      <w:r w:rsidR="002200D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0: Stanford </w:t>
      </w:r>
      <w:r w:rsidR="00C91949">
        <w:rPr>
          <w:rFonts w:ascii="Arial" w:hAnsi="Arial" w:cs="Arial"/>
          <w:sz w:val="20"/>
          <w:szCs w:val="20"/>
        </w:rPr>
        <w:t xml:space="preserve">KIPAC </w:t>
      </w:r>
      <w:r>
        <w:rPr>
          <w:rFonts w:ascii="Arial" w:hAnsi="Arial" w:cs="Arial"/>
          <w:sz w:val="20"/>
          <w:szCs w:val="20"/>
        </w:rPr>
        <w:t xml:space="preserve">Cosmology Seminar committee </w:t>
      </w:r>
      <w:r w:rsidR="00A663EE">
        <w:rPr>
          <w:rFonts w:ascii="Arial" w:hAnsi="Arial" w:cs="Arial"/>
          <w:sz w:val="20"/>
          <w:szCs w:val="20"/>
        </w:rPr>
        <w:t xml:space="preserve">member and </w:t>
      </w:r>
      <w:r w:rsidR="001637E6">
        <w:rPr>
          <w:rFonts w:ascii="Arial" w:hAnsi="Arial" w:cs="Arial"/>
          <w:sz w:val="20"/>
          <w:szCs w:val="20"/>
        </w:rPr>
        <w:t xml:space="preserve">speaker </w:t>
      </w:r>
      <w:r w:rsidR="00A663EE">
        <w:rPr>
          <w:rFonts w:ascii="Arial" w:hAnsi="Arial" w:cs="Arial"/>
          <w:sz w:val="20"/>
          <w:szCs w:val="20"/>
        </w:rPr>
        <w:t>host</w:t>
      </w:r>
    </w:p>
    <w:p w14:paraId="0852BAC8" w14:textId="5B92BD45" w:rsidR="00B12EB0" w:rsidRPr="006B75D6" w:rsidRDefault="0006291E" w:rsidP="006B75D6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NASA Astrophysics Theory Program grant review panel</w:t>
      </w:r>
      <w:r w:rsidR="00A663EE">
        <w:rPr>
          <w:rFonts w:ascii="Arial" w:hAnsi="Arial" w:cs="Arial"/>
          <w:sz w:val="20"/>
          <w:szCs w:val="20"/>
        </w:rPr>
        <w:t xml:space="preserve">ist </w:t>
      </w:r>
    </w:p>
    <w:p w14:paraId="3BAF4038" w14:textId="35D679E1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2019: SLAC Users Organization Congressional </w:t>
      </w:r>
      <w:r w:rsidR="00986DE1">
        <w:rPr>
          <w:rFonts w:ascii="Arial" w:hAnsi="Arial" w:cs="Arial"/>
          <w:sz w:val="20"/>
          <w:szCs w:val="20"/>
        </w:rPr>
        <w:t xml:space="preserve">DC </w:t>
      </w:r>
      <w:r>
        <w:rPr>
          <w:rFonts w:ascii="Arial" w:hAnsi="Arial" w:cs="Arial"/>
          <w:sz w:val="20"/>
          <w:szCs w:val="20"/>
        </w:rPr>
        <w:t>physics advocacy trip attendee</w:t>
      </w:r>
      <w:r w:rsidR="00986DE1">
        <w:rPr>
          <w:rFonts w:ascii="Arial" w:hAnsi="Arial" w:cs="Arial"/>
          <w:sz w:val="20"/>
          <w:szCs w:val="20"/>
        </w:rPr>
        <w:t xml:space="preserve">, meetings with the office of </w:t>
      </w:r>
      <w:r w:rsidR="002E35A6">
        <w:rPr>
          <w:rFonts w:ascii="Arial" w:hAnsi="Arial" w:cs="Arial"/>
          <w:sz w:val="20"/>
          <w:szCs w:val="20"/>
        </w:rPr>
        <w:t xml:space="preserve">12 </w:t>
      </w:r>
      <w:r w:rsidR="00BE1192">
        <w:rPr>
          <w:rFonts w:ascii="Arial" w:hAnsi="Arial" w:cs="Arial"/>
          <w:sz w:val="20"/>
          <w:szCs w:val="20"/>
        </w:rPr>
        <w:t xml:space="preserve">US </w:t>
      </w:r>
      <w:r w:rsidR="00986DE1">
        <w:rPr>
          <w:rFonts w:ascii="Arial" w:hAnsi="Arial" w:cs="Arial"/>
          <w:sz w:val="20"/>
          <w:szCs w:val="20"/>
        </w:rPr>
        <w:t>Senators and Representatives</w:t>
      </w:r>
    </w:p>
    <w:p w14:paraId="4D3F6F1F" w14:textId="121E894A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 w:rsidR="00B21594">
        <w:rPr>
          <w:rFonts w:ascii="Arial" w:hAnsi="Arial" w:cs="Arial"/>
          <w:sz w:val="20"/>
          <w:szCs w:val="20"/>
        </w:rPr>
        <w:t>,</w:t>
      </w:r>
      <w:r w:rsidR="006D6B77">
        <w:rPr>
          <w:rFonts w:ascii="Arial" w:hAnsi="Arial" w:cs="Arial"/>
          <w:sz w:val="20"/>
          <w:szCs w:val="20"/>
        </w:rPr>
        <w:t xml:space="preserve"> </w:t>
      </w:r>
      <w:r w:rsidR="00B21594">
        <w:rPr>
          <w:rFonts w:ascii="Arial" w:hAnsi="Arial" w:cs="Arial"/>
          <w:sz w:val="20"/>
          <w:szCs w:val="20"/>
        </w:rPr>
        <w:t>2020</w:t>
      </w:r>
      <w:r>
        <w:rPr>
          <w:rFonts w:ascii="Arial" w:hAnsi="Arial" w:cs="Arial"/>
          <w:sz w:val="20"/>
          <w:szCs w:val="20"/>
        </w:rPr>
        <w:t xml:space="preserve">: Stanford physics undergraduate summer research program applicant reviewer </w:t>
      </w:r>
    </w:p>
    <w:p w14:paraId="1596DCBE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2019: Proposal reviewer for the NASA FINESST graduate student fellowship</w:t>
      </w:r>
    </w:p>
    <w:p w14:paraId="579F2EC0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2018-2019: Journal peer reviewer for the Monthly Notices of the Royal Astronomical Society </w:t>
      </w:r>
    </w:p>
    <w:p w14:paraId="4E0622E6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2018-2019: Co-organized the first interdisciplinary Space Sciences at Stanford conference</w:t>
      </w:r>
    </w:p>
    <w:p w14:paraId="5C75C252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2018: Represented Stanford University at the National Society of Black Physicists Conference</w:t>
      </w:r>
    </w:p>
    <w:p w14:paraId="2CACABCB" w14:textId="77777777" w:rsidR="0006291E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2017-2018: </w:t>
      </w:r>
      <w:r w:rsidRPr="00803E02">
        <w:rPr>
          <w:rFonts w:ascii="Arial" w:hAnsi="Arial" w:cs="Arial"/>
          <w:sz w:val="20"/>
          <w:szCs w:val="20"/>
        </w:rPr>
        <w:t>Nominated to College of Sciences Graduate Student Diversity Council, Georgia Tech</w:t>
      </w:r>
    </w:p>
    <w:p w14:paraId="774742B7" w14:textId="77777777" w:rsidR="0006291E" w:rsidRPr="00724FB6" w:rsidRDefault="0006291E" w:rsidP="0006291E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2017: Represented Georgia Tech at the National Society of Black Physicists Conference</w:t>
      </w:r>
    </w:p>
    <w:p w14:paraId="3D3A4208" w14:textId="22F9E230" w:rsidR="00027BE0" w:rsidRDefault="0006291E" w:rsidP="00347C1D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2015-2016: Led a startup competition group to build an automated solar energy pricing and permitting computer application</w:t>
      </w:r>
    </w:p>
    <w:p w14:paraId="3063AA50" w14:textId="3A3B2577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2007-2008: Primary and General Election Presidential Campaign Volunteer; organized a chapter </w:t>
      </w:r>
      <w:r w:rsidRPr="004E0FFC">
        <w:rPr>
          <w:rFonts w:ascii="ArialMT" w:hAnsi="ArialMT"/>
          <w:sz w:val="20"/>
          <w:szCs w:val="20"/>
        </w:rPr>
        <w:t xml:space="preserve">within the Georgia Tech community. Created community outreach initiates at community centers, churches, and with local businesses. </w:t>
      </w:r>
    </w:p>
    <w:p w14:paraId="1F1F0C63" w14:textId="56B3975C" w:rsidR="004E0FFC" w:rsidRPr="004E0FFC" w:rsidRDefault="004E0FFC" w:rsidP="004E0FFC">
      <w:pPr>
        <w:pStyle w:val="NormalWeb"/>
        <w:numPr>
          <w:ilvl w:val="0"/>
          <w:numId w:val="6"/>
        </w:numPr>
        <w:rPr>
          <w:rFonts w:ascii="SymbolMT" w:hAnsi="Symbo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2006-2008: President, Georgia Tech Airsoft Club; built and organized membership from inactivity </w:t>
      </w:r>
      <w:r w:rsidRPr="004E0FFC">
        <w:rPr>
          <w:rFonts w:ascii="ArialMT" w:hAnsi="ArialMT"/>
          <w:sz w:val="20"/>
          <w:szCs w:val="20"/>
        </w:rPr>
        <w:t xml:space="preserve">to an intercollegiate competitive level </w:t>
      </w:r>
    </w:p>
    <w:p w14:paraId="7F0405EB" w14:textId="072024C8" w:rsidR="00027BE0" w:rsidRDefault="00027BE0" w:rsidP="00027B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TALKS</w:t>
      </w:r>
    </w:p>
    <w:p w14:paraId="17F87DDE" w14:textId="33016EC3" w:rsidR="004D09FD" w:rsidRDefault="004D09FD" w:rsidP="00027BE0">
      <w:pPr>
        <w:outlineLvl w:val="0"/>
        <w:rPr>
          <w:rFonts w:ascii="Arial" w:hAnsi="Arial" w:cs="Arial"/>
          <w:b/>
          <w:sz w:val="20"/>
          <w:szCs w:val="20"/>
        </w:rPr>
      </w:pPr>
    </w:p>
    <w:p w14:paraId="590302C2" w14:textId="234EE218" w:rsidR="004D09FD" w:rsidRDefault="00264FE3" w:rsidP="00027BE0">
      <w:pPr>
        <w:outlineLvl w:val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Recent and </w:t>
      </w:r>
      <w:r w:rsidR="004D09FD">
        <w:rPr>
          <w:rFonts w:ascii="Arial" w:hAnsi="Arial" w:cs="Arial"/>
          <w:b/>
          <w:sz w:val="20"/>
          <w:szCs w:val="20"/>
          <w:u w:val="single"/>
        </w:rPr>
        <w:t>Upcoming</w:t>
      </w:r>
    </w:p>
    <w:p w14:paraId="2C9C30E1" w14:textId="7F0BEB05" w:rsidR="004D09FD" w:rsidRDefault="004D09FD" w:rsidP="00027BE0">
      <w:pPr>
        <w:outlineLvl w:val="0"/>
        <w:rPr>
          <w:rFonts w:ascii="Arial" w:hAnsi="Arial" w:cs="Arial"/>
          <w:bCs/>
          <w:sz w:val="20"/>
          <w:szCs w:val="20"/>
        </w:rPr>
      </w:pPr>
    </w:p>
    <w:p w14:paraId="15790E5F" w14:textId="464EEDA8" w:rsidR="00AF54BD" w:rsidRDefault="00AF54B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Massachusetts Institute of Technology (11/16/2020) (</w:t>
      </w:r>
      <w:r w:rsidRPr="00AF54BD">
        <w:rPr>
          <w:rFonts w:ascii="Arial" w:eastAsia="Times New Roman" w:hAnsi="Arial" w:cs="Arial"/>
          <w:b/>
          <w:bCs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9F43CF9" w14:textId="0EDB4E2D" w:rsidR="00842131" w:rsidRPr="00AF54BD" w:rsidRDefault="00842131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Reed College, Portland, Oregon </w:t>
      </w:r>
      <w:r w:rsidRPr="00EB3AFA">
        <w:rPr>
          <w:rFonts w:ascii="Arial" w:eastAsia="Times New Roman" w:hAnsi="Arial" w:cs="Arial"/>
          <w:strike/>
          <w:sz w:val="20"/>
          <w:szCs w:val="20"/>
        </w:rPr>
        <w:t>(4/3/2020)</w:t>
      </w:r>
      <w:r w:rsidR="00EB3AFA">
        <w:rPr>
          <w:rFonts w:ascii="Arial" w:eastAsia="Times New Roman" w:hAnsi="Arial" w:cs="Arial"/>
          <w:sz w:val="20"/>
          <w:szCs w:val="20"/>
        </w:rPr>
        <w:t xml:space="preserve"> TBD</w:t>
      </w:r>
      <w:r>
        <w:rPr>
          <w:rFonts w:ascii="Arial" w:eastAsia="Times New Roman" w:hAnsi="Arial" w:cs="Arial"/>
          <w:sz w:val="20"/>
          <w:szCs w:val="20"/>
        </w:rPr>
        <w:t xml:space="preserve">:  </w:t>
      </w:r>
      <w:r w:rsidRPr="002325D9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Seminar</w:t>
      </w:r>
      <w:r w:rsidRPr="002325D9">
        <w:rPr>
          <w:rFonts w:ascii="Arial" w:hAnsi="Arial" w:cs="Arial"/>
          <w:sz w:val="20"/>
          <w:szCs w:val="20"/>
        </w:rPr>
        <w:t>)</w:t>
      </w:r>
    </w:p>
    <w:p w14:paraId="7B7189AE" w14:textId="67ACEFBD" w:rsidR="00AF54BD" w:rsidRPr="00AF54BD" w:rsidRDefault="00AF54BD" w:rsidP="00AF54BD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Stanford University, Stanford, California (</w:t>
      </w:r>
      <w:r>
        <w:rPr>
          <w:rFonts w:ascii="Arial" w:eastAsia="Times New Roman" w:hAnsi="Arial" w:cs="Arial"/>
          <w:sz w:val="20"/>
          <w:szCs w:val="20"/>
        </w:rPr>
        <w:t>8/27</w:t>
      </w:r>
      <w:r>
        <w:rPr>
          <w:rFonts w:ascii="Arial" w:eastAsia="Times New Roman" w:hAnsi="Arial" w:cs="Arial"/>
          <w:sz w:val="20"/>
          <w:szCs w:val="20"/>
        </w:rPr>
        <w:t>/20</w:t>
      </w:r>
      <w:r>
        <w:rPr>
          <w:rFonts w:ascii="Arial" w:eastAsia="Times New Roman" w:hAnsi="Arial" w:cs="Arial"/>
          <w:sz w:val="20"/>
          <w:szCs w:val="20"/>
        </w:rPr>
        <w:t>20</w:t>
      </w:r>
      <w:r>
        <w:rPr>
          <w:rFonts w:ascii="Arial" w:eastAsia="Times New Roman" w:hAnsi="Arial" w:cs="Arial"/>
          <w:sz w:val="20"/>
          <w:szCs w:val="20"/>
        </w:rPr>
        <w:t xml:space="preserve">)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Colloquium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095E7545" w14:textId="456C51AB" w:rsidR="00AF54BD" w:rsidRDefault="00AF54BD" w:rsidP="00AF54B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i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Harvard-Smithsonian Center for Astronomy, Cambridge, Massachusetts</w:t>
      </w:r>
      <w:r>
        <w:rPr>
          <w:rFonts w:ascii="Arial" w:eastAsia="Times New Roman" w:hAnsi="Arial" w:cs="Arial"/>
          <w:sz w:val="20"/>
          <w:szCs w:val="20"/>
        </w:rPr>
        <w:t xml:space="preserve"> (8/25/2020): </w:t>
      </w:r>
      <w:r w:rsidRPr="00AF54BD">
        <w:rPr>
          <w:rFonts w:ascii="Arial" w:eastAsia="Times New Roman" w:hAnsi="Arial" w:cs="Arial"/>
          <w:i/>
          <w:iCs/>
          <w:sz w:val="20"/>
          <w:szCs w:val="20"/>
        </w:rPr>
        <w:t>Time-Dependent Trends in Radiative Transfer and Nebular Emission Lines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bCs/>
          <w:sz w:val="20"/>
          <w:szCs w:val="20"/>
        </w:rPr>
        <w:t>1-Hour Talk)</w:t>
      </w:r>
    </w:p>
    <w:p w14:paraId="41BFD110" w14:textId="77777777" w:rsid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</w:p>
    <w:p w14:paraId="0B7EDFB6" w14:textId="741E195C" w:rsidR="00AF54BD" w:rsidRPr="00AF54BD" w:rsidRDefault="00AF54BD" w:rsidP="00AF54BD">
      <w:pPr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AF54BD">
        <w:rPr>
          <w:rFonts w:ascii="Arial" w:eastAsia="Times New Roman" w:hAnsi="Arial" w:cs="Arial"/>
          <w:b/>
          <w:bCs/>
          <w:sz w:val="20"/>
          <w:szCs w:val="20"/>
          <w:u w:val="single"/>
        </w:rPr>
        <w:t>Past</w:t>
      </w:r>
    </w:p>
    <w:p w14:paraId="5E735A07" w14:textId="77777777" w:rsidR="00AF54BD" w:rsidRDefault="00AF54BD" w:rsidP="00AF54B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0964F61F" w14:textId="76C4295A" w:rsidR="004D09FD" w:rsidRPr="004D09FD" w:rsidRDefault="004D09FD" w:rsidP="004D09FD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Harvard-Smithsonian Center for Astronomy, Cambridge, Massachusetts (11/12/2019):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Emission Line Modeling in the High-Redshift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30-minute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649CF43" w14:textId="08A13335" w:rsidR="004D09FD" w:rsidRPr="00D850D5" w:rsidRDefault="004D09FD" w:rsidP="004D09FD">
      <w:pPr>
        <w:rPr>
          <w:rFonts w:ascii="Arial" w:eastAsia="Times New Roman" w:hAnsi="Arial" w:cs="Arial"/>
          <w:sz w:val="10"/>
          <w:szCs w:val="10"/>
        </w:rPr>
      </w:pPr>
    </w:p>
    <w:p w14:paraId="5864007B" w14:textId="77777777" w:rsidR="00027BE0" w:rsidRPr="00D850D5" w:rsidRDefault="00027BE0" w:rsidP="00027BE0">
      <w:pPr>
        <w:widowControl/>
        <w:suppressAutoHyphens w:val="0"/>
        <w:rPr>
          <w:rFonts w:ascii="Arial" w:eastAsia="Times New Roman" w:hAnsi="Arial" w:cs="Arial"/>
          <w:i/>
          <w:sz w:val="10"/>
          <w:szCs w:val="10"/>
        </w:rPr>
      </w:pPr>
    </w:p>
    <w:p w14:paraId="0F734F1F" w14:textId="77777777" w:rsidR="00027BE0" w:rsidRPr="00E3015B" w:rsidRDefault="00027BE0" w:rsidP="00027BE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Santa Cruz, Santa Cruz, California (12/14/2018):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55AF02F8" w14:textId="5F4512E9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EF1785">
        <w:rPr>
          <w:rFonts w:ascii="Arial" w:eastAsia="Times New Roman" w:hAnsi="Arial" w:cs="Arial"/>
          <w:sz w:val="20"/>
          <w:szCs w:val="20"/>
        </w:rPr>
        <w:t xml:space="preserve">University of California, </w:t>
      </w:r>
      <w:r>
        <w:rPr>
          <w:rFonts w:ascii="Arial" w:eastAsia="Times New Roman" w:hAnsi="Arial" w:cs="Arial"/>
          <w:sz w:val="20"/>
          <w:szCs w:val="20"/>
        </w:rPr>
        <w:t xml:space="preserve">Davis, Davis, California (11/1/2018)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77F34E55" w14:textId="2BC15607" w:rsidR="00B76C95" w:rsidRPr="00EF1785" w:rsidRDefault="00B76C95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University of California, Berkeley, Berkeley, California (10/5/2019) </w:t>
      </w:r>
      <w:r w:rsidRPr="0077048B">
        <w:rPr>
          <w:rFonts w:ascii="Arial" w:eastAsia="Times New Roman" w:hAnsi="Arial" w:cs="Arial"/>
          <w:i/>
          <w:sz w:val="20"/>
          <w:szCs w:val="20"/>
        </w:rPr>
        <w:t>Synthetic Observables Using Monte Carlo Photon Simulations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Talk, Discussion Moderator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611D277" w14:textId="77777777" w:rsidR="00027BE0" w:rsidRPr="00EF1785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Stanford University, Stanford, California (10/9/2018)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 w:rsidRPr="00EF1785"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64C3E80F" w14:textId="77777777" w:rsidR="00027BE0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Los Alamos National Laboratory, Los Alamos, New Mexico (12/14/2017)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4AAA7691" w14:textId="77777777" w:rsidR="00027BE0" w:rsidRPr="006D658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6D6587">
        <w:rPr>
          <w:rFonts w:ascii="Arial" w:eastAsia="Times New Roman" w:hAnsi="Arial" w:cs="Arial"/>
          <w:sz w:val="20"/>
          <w:szCs w:val="20"/>
        </w:rPr>
        <w:lastRenderedPageBreak/>
        <w:t>University of Arizona</w:t>
      </w:r>
      <w:r>
        <w:rPr>
          <w:rFonts w:ascii="Arial" w:eastAsia="Times New Roman" w:hAnsi="Arial" w:cs="Arial"/>
          <w:sz w:val="20"/>
          <w:szCs w:val="20"/>
        </w:rPr>
        <w:t>, Tucson, Arizona</w:t>
      </w:r>
      <w:r w:rsidRPr="0077048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(11/6/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089380D4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Flatiron In</w:t>
      </w:r>
      <w:r>
        <w:rPr>
          <w:rFonts w:ascii="Arial" w:eastAsia="Times New Roman" w:hAnsi="Arial" w:cs="Arial"/>
          <w:sz w:val="20"/>
          <w:szCs w:val="20"/>
        </w:rPr>
        <w:t>stitute, New York, New York (10/13/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77048B">
        <w:rPr>
          <w:rFonts w:ascii="Arial" w:eastAsia="Times New Roman" w:hAnsi="Arial" w:cs="Arial"/>
          <w:sz w:val="20"/>
          <w:szCs w:val="20"/>
        </w:rPr>
        <w:t xml:space="preserve"> (</w:t>
      </w:r>
      <w:r w:rsidRPr="0077048B">
        <w:rPr>
          <w:rFonts w:ascii="Arial" w:eastAsia="Times New Roman" w:hAnsi="Arial" w:cs="Arial"/>
          <w:b/>
          <w:sz w:val="20"/>
          <w:szCs w:val="20"/>
        </w:rPr>
        <w:t>Talk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1DC20AED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sz w:val="20"/>
          <w:szCs w:val="20"/>
        </w:rPr>
        <w:t>University of Maryl</w:t>
      </w:r>
      <w:r>
        <w:rPr>
          <w:rFonts w:ascii="Arial" w:eastAsia="Times New Roman" w:hAnsi="Arial" w:cs="Arial"/>
          <w:sz w:val="20"/>
          <w:szCs w:val="20"/>
        </w:rPr>
        <w:t>and, College Park, Maryland (10/10/</w:t>
      </w:r>
      <w:r w:rsidRPr="0077048B">
        <w:rPr>
          <w:rFonts w:ascii="Arial" w:eastAsia="Times New Roman" w:hAnsi="Arial" w:cs="Arial"/>
          <w:sz w:val="20"/>
          <w:szCs w:val="20"/>
        </w:rPr>
        <w:t xml:space="preserve">2017) </w:t>
      </w:r>
      <w:r w:rsidRPr="0077048B">
        <w:rPr>
          <w:rFonts w:ascii="Arial" w:eastAsia="Times New Roman" w:hAnsi="Arial" w:cs="Arial"/>
          <w:i/>
          <w:sz w:val="20"/>
          <w:szCs w:val="20"/>
        </w:rPr>
        <w:t xml:space="preserve">Caius: Synthetic Observables Using Monte Carlo Photon Simulations </w:t>
      </w:r>
      <w:r w:rsidRPr="0077048B">
        <w:rPr>
          <w:rFonts w:ascii="Arial" w:eastAsia="Times New Roman" w:hAnsi="Arial" w:cs="Arial"/>
          <w:sz w:val="20"/>
          <w:szCs w:val="20"/>
        </w:rPr>
        <w:t>(</w:t>
      </w:r>
      <w:r w:rsidRPr="0077048B">
        <w:rPr>
          <w:rFonts w:ascii="Arial" w:eastAsia="Times New Roman" w:hAnsi="Arial" w:cs="Arial"/>
          <w:b/>
          <w:sz w:val="20"/>
          <w:szCs w:val="20"/>
        </w:rPr>
        <w:t>1-Hour Seminar</w:t>
      </w:r>
      <w:r w:rsidRPr="0077048B">
        <w:rPr>
          <w:rFonts w:ascii="Arial" w:eastAsia="Times New Roman" w:hAnsi="Arial" w:cs="Arial"/>
          <w:sz w:val="20"/>
          <w:szCs w:val="20"/>
        </w:rPr>
        <w:t>)</w:t>
      </w:r>
    </w:p>
    <w:p w14:paraId="3829EBA2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Jet Propulsion Laboratory, NASA, Pasadena, California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(7/26/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2017) </w:t>
      </w:r>
      <w:r w:rsidRPr="0077048B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Astrodynamics, Astronomy, and Astrophysics 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77048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1-Hour Seminar</w:t>
      </w:r>
      <w:r w:rsidRPr="0077048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3B416EE8" w14:textId="77777777" w:rsidR="00027BE0" w:rsidRPr="005C65B6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Space Systems Design Laboratory</w:t>
      </w:r>
      <w:r w:rsidRPr="0077048B">
        <w:rPr>
          <w:rFonts w:ascii="Arial" w:hAnsi="Arial" w:cs="Arial"/>
          <w:i/>
          <w:sz w:val="20"/>
          <w:szCs w:val="20"/>
        </w:rPr>
        <w:t xml:space="preserve">, </w:t>
      </w:r>
      <w:r w:rsidRPr="0077048B">
        <w:rPr>
          <w:rFonts w:ascii="Arial" w:hAnsi="Arial" w:cs="Arial"/>
          <w:sz w:val="20"/>
          <w:szCs w:val="20"/>
        </w:rPr>
        <w:t>Geor</w:t>
      </w:r>
      <w:r>
        <w:rPr>
          <w:rFonts w:ascii="Arial" w:hAnsi="Arial" w:cs="Arial"/>
          <w:sz w:val="20"/>
          <w:szCs w:val="20"/>
        </w:rPr>
        <w:t>gia Institute of Technology (11/14/</w:t>
      </w:r>
      <w:r w:rsidRPr="0077048B">
        <w:rPr>
          <w:rFonts w:ascii="Arial" w:hAnsi="Arial" w:cs="Arial"/>
          <w:sz w:val="20"/>
          <w:szCs w:val="20"/>
        </w:rPr>
        <w:t xml:space="preserve">2016) </w:t>
      </w:r>
      <w:r w:rsidRPr="0077048B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77048B">
        <w:rPr>
          <w:rFonts w:ascii="Arial" w:hAnsi="Arial" w:cs="Arial"/>
          <w:sz w:val="20"/>
          <w:szCs w:val="20"/>
        </w:rPr>
        <w:t>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84897F1" w14:textId="77777777" w:rsidR="00027BE0" w:rsidRPr="0077048B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Duke TIP Program, Georgia Institute of Technology (7/13/15) </w:t>
      </w:r>
      <w:r>
        <w:rPr>
          <w:rFonts w:ascii="Arial" w:hAnsi="Arial" w:cs="Arial"/>
          <w:i/>
          <w:sz w:val="20"/>
          <w:szCs w:val="20"/>
        </w:rPr>
        <w:t>Gravity</w:t>
      </w:r>
      <w:r>
        <w:rPr>
          <w:rFonts w:ascii="Arial" w:hAnsi="Arial" w:cs="Arial"/>
          <w:sz w:val="20"/>
          <w:szCs w:val="20"/>
        </w:rPr>
        <w:t xml:space="preserve"> (</w:t>
      </w:r>
      <w:r w:rsidRPr="00ED241F">
        <w:rPr>
          <w:rFonts w:ascii="Arial" w:hAnsi="Arial" w:cs="Arial"/>
          <w:b/>
          <w:sz w:val="20"/>
          <w:szCs w:val="20"/>
        </w:rPr>
        <w:t>2-Hour Guest Lecture</w:t>
      </w:r>
      <w:r>
        <w:rPr>
          <w:rFonts w:ascii="Arial" w:hAnsi="Arial" w:cs="Arial"/>
          <w:sz w:val="20"/>
          <w:szCs w:val="20"/>
        </w:rPr>
        <w:t>)</w:t>
      </w:r>
    </w:p>
    <w:p w14:paraId="73F9D456" w14:textId="77777777" w:rsidR="00027BE0" w:rsidRPr="00B30997" w:rsidRDefault="00027BE0" w:rsidP="00027BE0">
      <w:pPr>
        <w:pStyle w:val="ListParagraph"/>
        <w:widowControl/>
        <w:numPr>
          <w:ilvl w:val="0"/>
          <w:numId w:val="10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77048B">
        <w:rPr>
          <w:rFonts w:ascii="Arial" w:hAnsi="Arial" w:cs="Arial"/>
          <w:sz w:val="20"/>
          <w:szCs w:val="20"/>
        </w:rPr>
        <w:t>Center for Relativistic Astrophysics, Geor</w:t>
      </w:r>
      <w:r>
        <w:rPr>
          <w:rFonts w:ascii="Arial" w:hAnsi="Arial" w:cs="Arial"/>
          <w:sz w:val="20"/>
          <w:szCs w:val="20"/>
        </w:rPr>
        <w:t>gia Institute of Technology (10/8/</w:t>
      </w:r>
      <w:r w:rsidRPr="0077048B">
        <w:rPr>
          <w:rFonts w:ascii="Arial" w:hAnsi="Arial" w:cs="Arial"/>
          <w:sz w:val="20"/>
          <w:szCs w:val="20"/>
        </w:rPr>
        <w:t xml:space="preserve">2014) </w:t>
      </w:r>
      <w:r w:rsidRPr="0077048B">
        <w:rPr>
          <w:rFonts w:ascii="Arial" w:hAnsi="Arial" w:cs="Arial"/>
          <w:i/>
          <w:sz w:val="20"/>
          <w:szCs w:val="20"/>
        </w:rPr>
        <w:t>First Light: Exploring the Spectra of Galaxies in the Early Universe</w:t>
      </w:r>
      <w:r w:rsidRPr="0077048B">
        <w:rPr>
          <w:rFonts w:ascii="Arial" w:hAnsi="Arial" w:cs="Arial"/>
          <w:sz w:val="20"/>
          <w:szCs w:val="20"/>
        </w:rPr>
        <w:t xml:space="preserve"> (</w:t>
      </w:r>
      <w:r w:rsidRPr="0077048B">
        <w:rPr>
          <w:rFonts w:ascii="Arial" w:hAnsi="Arial" w:cs="Arial"/>
          <w:b/>
          <w:sz w:val="20"/>
          <w:szCs w:val="20"/>
        </w:rPr>
        <w:t>Talk</w:t>
      </w:r>
      <w:r w:rsidRPr="0077048B">
        <w:rPr>
          <w:rFonts w:ascii="Arial" w:hAnsi="Arial" w:cs="Arial"/>
          <w:sz w:val="20"/>
          <w:szCs w:val="20"/>
        </w:rPr>
        <w:t>)</w:t>
      </w:r>
    </w:p>
    <w:p w14:paraId="5253D4A3" w14:textId="77777777" w:rsidR="00027BE0" w:rsidRPr="005C0968" w:rsidRDefault="00027BE0" w:rsidP="00027BE0">
      <w:pPr>
        <w:outlineLvl w:val="0"/>
        <w:rPr>
          <w:rFonts w:ascii="Arial" w:hAnsi="Arial" w:cs="Arial"/>
          <w:sz w:val="20"/>
          <w:szCs w:val="20"/>
        </w:rPr>
      </w:pPr>
    </w:p>
    <w:p w14:paraId="66DC7650" w14:textId="77777777" w:rsidR="00AF54BD" w:rsidRDefault="00AF54BD" w:rsidP="00027BE0">
      <w:pPr>
        <w:outlineLvl w:val="0"/>
        <w:rPr>
          <w:rFonts w:ascii="Arial" w:hAnsi="Arial" w:cs="Arial"/>
          <w:b/>
        </w:rPr>
      </w:pPr>
    </w:p>
    <w:p w14:paraId="345B7B45" w14:textId="135F4605" w:rsidR="004D09FD" w:rsidRDefault="00027BE0" w:rsidP="00027BE0">
      <w:pPr>
        <w:outlineLvl w:val="0"/>
        <w:rPr>
          <w:rFonts w:ascii="Arial" w:hAnsi="Arial" w:cs="Arial"/>
          <w:b/>
        </w:rPr>
      </w:pPr>
      <w:r w:rsidRPr="00803E02">
        <w:rPr>
          <w:rFonts w:ascii="Arial" w:hAnsi="Arial" w:cs="Arial"/>
          <w:b/>
        </w:rPr>
        <w:t>CONFERENCE PRESENTATIONS</w:t>
      </w:r>
    </w:p>
    <w:p w14:paraId="65B2A05B" w14:textId="77777777" w:rsidR="00750352" w:rsidRPr="00750352" w:rsidRDefault="00750352" w:rsidP="00750352">
      <w:pPr>
        <w:pStyle w:val="ListParagraph"/>
        <w:widowControl/>
        <w:suppressAutoHyphens w:val="0"/>
        <w:rPr>
          <w:rFonts w:ascii="Arial" w:eastAsia="Times New Roman" w:hAnsi="Arial" w:cs="Arial"/>
          <w:i/>
          <w:sz w:val="20"/>
          <w:szCs w:val="20"/>
        </w:rPr>
      </w:pPr>
    </w:p>
    <w:p w14:paraId="3F9D5010" w14:textId="714F899D" w:rsidR="007C5A71" w:rsidRPr="00211542" w:rsidRDefault="00750352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235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 w:rsidR="006C40A0">
        <w:rPr>
          <w:rFonts w:ascii="Arial" w:hAnsi="Arial" w:cs="Arial"/>
          <w:sz w:val="20"/>
          <w:szCs w:val="20"/>
        </w:rPr>
        <w:t>Honolulu, H</w:t>
      </w:r>
      <w:r w:rsidR="001867A6">
        <w:rPr>
          <w:rFonts w:ascii="Arial" w:hAnsi="Arial" w:cs="Arial"/>
          <w:sz w:val="20"/>
          <w:szCs w:val="20"/>
        </w:rPr>
        <w:t>awaii</w:t>
      </w:r>
      <w:r w:rsidR="006C40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(1/</w:t>
      </w:r>
      <w:r w:rsidR="00133D18">
        <w:rPr>
          <w:rFonts w:ascii="Arial" w:hAnsi="Arial" w:cs="Arial"/>
          <w:sz w:val="20"/>
          <w:szCs w:val="20"/>
        </w:rPr>
        <w:t>7/</w:t>
      </w:r>
      <w:r>
        <w:rPr>
          <w:rFonts w:ascii="Arial" w:hAnsi="Arial" w:cs="Arial"/>
          <w:sz w:val="20"/>
          <w:szCs w:val="20"/>
        </w:rPr>
        <w:t>20</w:t>
      </w:r>
      <w:r w:rsidR="0035778D">
        <w:rPr>
          <w:rFonts w:ascii="Arial" w:hAnsi="Arial" w:cs="Arial"/>
          <w:sz w:val="20"/>
          <w:szCs w:val="20"/>
        </w:rPr>
        <w:t>20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="002325D9" w:rsidRPr="002325D9">
        <w:rPr>
          <w:rFonts w:ascii="Arial" w:eastAsia="Times New Roman" w:hAnsi="Arial" w:cs="Arial"/>
          <w:i/>
          <w:sz w:val="20"/>
          <w:szCs w:val="20"/>
        </w:rPr>
        <w:t>Blue Galaxies: Modeling Nebular Emission Lines in the Time Domain</w:t>
      </w:r>
      <w:r w:rsidRPr="002325D9">
        <w:rPr>
          <w:rFonts w:ascii="Arial" w:hAnsi="Arial" w:cs="Arial"/>
          <w:i/>
          <w:sz w:val="20"/>
          <w:szCs w:val="20"/>
        </w:rPr>
        <w:t xml:space="preserve"> </w:t>
      </w:r>
      <w:r w:rsidRPr="002325D9">
        <w:rPr>
          <w:rFonts w:ascii="Arial" w:hAnsi="Arial" w:cs="Arial"/>
          <w:sz w:val="20"/>
          <w:szCs w:val="20"/>
        </w:rPr>
        <w:t>(</w:t>
      </w:r>
      <w:r w:rsidRPr="002325D9">
        <w:rPr>
          <w:rFonts w:ascii="Arial" w:hAnsi="Arial" w:cs="Arial"/>
          <w:b/>
          <w:bCs/>
          <w:sz w:val="20"/>
          <w:szCs w:val="20"/>
        </w:rPr>
        <w:t>Talk</w:t>
      </w:r>
      <w:r w:rsidRPr="002325D9">
        <w:rPr>
          <w:rFonts w:ascii="Arial" w:hAnsi="Arial" w:cs="Arial"/>
          <w:sz w:val="20"/>
          <w:szCs w:val="20"/>
        </w:rPr>
        <w:t>)</w:t>
      </w:r>
    </w:p>
    <w:p w14:paraId="6900BAA4" w14:textId="00E6B593" w:rsidR="00750352" w:rsidRDefault="00750352" w:rsidP="00750352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Frank Bash Symposium, UT Austin, Austin, Texas (10/23/2019): </w:t>
      </w:r>
      <w:r>
        <w:rPr>
          <w:rFonts w:ascii="Arial" w:eastAsia="Times New Roman" w:hAnsi="Arial" w:cs="Arial"/>
          <w:i/>
          <w:sz w:val="20"/>
          <w:szCs w:val="20"/>
        </w:rPr>
        <w:t xml:space="preserve">Blue Galaxies: Exploring Nebular Emission in the Early Universe </w:t>
      </w:r>
      <w:r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 xml:space="preserve">45-minute </w:t>
      </w:r>
      <w:r w:rsidR="00BC341A">
        <w:rPr>
          <w:rFonts w:ascii="Arial" w:eastAsia="Times New Roman" w:hAnsi="Arial" w:cs="Arial"/>
          <w:b/>
          <w:sz w:val="20"/>
          <w:szCs w:val="20"/>
        </w:rPr>
        <w:t xml:space="preserve">Invited </w:t>
      </w:r>
      <w:r>
        <w:rPr>
          <w:rFonts w:ascii="Arial" w:eastAsia="Times New Roman" w:hAnsi="Arial" w:cs="Arial"/>
          <w:b/>
          <w:sz w:val="20"/>
          <w:szCs w:val="20"/>
        </w:rPr>
        <w:t>Review 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E2E54B" w14:textId="43E72C8B" w:rsidR="004D09FD" w:rsidRPr="00A82329" w:rsidRDefault="00A82329" w:rsidP="00A82329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Enzo Workshop, SLAC Linear Accelerator Center, Menlo Park, California, (6/11/2019)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>
        <w:rPr>
          <w:rFonts w:ascii="Arial" w:eastAsia="Times New Roman" w:hAnsi="Arial" w:cs="Arial"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Cs/>
          <w:sz w:val="20"/>
          <w:szCs w:val="20"/>
        </w:rPr>
        <w:t>(Talk)</w:t>
      </w:r>
    </w:p>
    <w:p w14:paraId="758DE699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Formation of Stars and Massive clusters in Dwarf Galaxies over Cosmic Time, Leiden, Netherlands (2/22/2019) </w:t>
      </w:r>
      <w:r w:rsidRPr="0006291E">
        <w:rPr>
          <w:rFonts w:ascii="Arial" w:eastAsia="Times New Roman" w:hAnsi="Arial" w:cs="Arial"/>
          <w:i/>
          <w:sz w:val="20"/>
          <w:szCs w:val="20"/>
        </w:rPr>
        <w:t>Photometry and emission line modeling of high-redshift stellar clusters and H II regions</w:t>
      </w:r>
      <w:r w:rsidRPr="0006291E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>(Invited Talk)</w:t>
      </w:r>
    </w:p>
    <w:p w14:paraId="5FD46395" w14:textId="77777777" w:rsidR="004D09F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Extremely Big Eyes on the Early Universe, Los Angeles, California (1/28/2019)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71FD2976" w14:textId="77777777" w:rsidR="004D09FD" w:rsidRPr="00D26F7D" w:rsidRDefault="004D09FD" w:rsidP="004D09FD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Stellar Archaeology as a Time Machine to the First Stars, </w:t>
      </w:r>
      <w:r w:rsidRPr="00D26F7D">
        <w:rPr>
          <w:rFonts w:ascii="Arial" w:eastAsia="Times New Roman" w:hAnsi="Arial" w:cs="Arial"/>
          <w:sz w:val="20"/>
          <w:szCs w:val="20"/>
        </w:rPr>
        <w:t>Kashiwa, Japan</w:t>
      </w:r>
      <w:r>
        <w:rPr>
          <w:rFonts w:ascii="Arial" w:eastAsia="Times New Roman" w:hAnsi="Arial" w:cs="Arial"/>
          <w:sz w:val="20"/>
          <w:szCs w:val="20"/>
        </w:rPr>
        <w:t xml:space="preserve"> (12/4/2018) </w:t>
      </w:r>
      <w:r>
        <w:rPr>
          <w:rFonts w:ascii="Arial" w:eastAsia="Times New Roman" w:hAnsi="Arial" w:cs="Arial"/>
          <w:i/>
          <w:sz w:val="20"/>
          <w:szCs w:val="20"/>
        </w:rPr>
        <w:t>Synthetic Observations of the High-Redshift Universe</w:t>
      </w:r>
      <w:r>
        <w:rPr>
          <w:rFonts w:ascii="Arial" w:eastAsia="Times New Roman" w:hAnsi="Arial" w:cs="Arial"/>
          <w:sz w:val="20"/>
          <w:szCs w:val="20"/>
        </w:rPr>
        <w:t xml:space="preserve"> (</w:t>
      </w:r>
      <w:r>
        <w:rPr>
          <w:rFonts w:ascii="Arial" w:eastAsia="Times New Roman" w:hAnsi="Arial" w:cs="Arial"/>
          <w:b/>
          <w:sz w:val="20"/>
          <w:szCs w:val="20"/>
        </w:rPr>
        <w:t>Talk</w:t>
      </w:r>
      <w:r>
        <w:rPr>
          <w:rFonts w:ascii="Arial" w:eastAsia="Times New Roman" w:hAnsi="Arial" w:cs="Arial"/>
          <w:sz w:val="20"/>
          <w:szCs w:val="20"/>
        </w:rPr>
        <w:t>)</w:t>
      </w:r>
    </w:p>
    <w:p w14:paraId="182C8802" w14:textId="77777777" w:rsidR="004D09FD" w:rsidRPr="00F5176B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sz w:val="20"/>
          <w:szCs w:val="20"/>
        </w:rPr>
      </w:pPr>
      <w:r w:rsidRPr="00F5176B">
        <w:rPr>
          <w:rFonts w:ascii="Arial" w:eastAsia="Times New Roman" w:hAnsi="Arial" w:cs="Arial"/>
          <w:sz w:val="20"/>
          <w:szCs w:val="20"/>
        </w:rPr>
        <w:t xml:space="preserve">2018 National Society of Black Physicists Conference, Columbus, Ohio, </w:t>
      </w:r>
      <w:r>
        <w:rPr>
          <w:rFonts w:ascii="Arial" w:eastAsia="Times New Roman" w:hAnsi="Arial" w:cs="Arial"/>
          <w:sz w:val="20"/>
          <w:szCs w:val="20"/>
        </w:rPr>
        <w:t xml:space="preserve">(11/5/2018) </w:t>
      </w:r>
      <w:r>
        <w:rPr>
          <w:rFonts w:ascii="Arial" w:eastAsia="Times New Roman" w:hAnsi="Arial" w:cs="Arial"/>
          <w:i/>
          <w:sz w:val="20"/>
          <w:szCs w:val="20"/>
        </w:rPr>
        <w:t xml:space="preserve">Synthetic Observations of the High-Redshift Universe </w:t>
      </w:r>
      <w:r w:rsidRPr="00F5176B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b/>
          <w:sz w:val="20"/>
          <w:szCs w:val="20"/>
        </w:rPr>
        <w:t>Invited T</w:t>
      </w:r>
      <w:r w:rsidRPr="00F5176B">
        <w:rPr>
          <w:rFonts w:ascii="Arial" w:eastAsia="Times New Roman" w:hAnsi="Arial" w:cs="Arial"/>
          <w:b/>
          <w:sz w:val="20"/>
          <w:szCs w:val="20"/>
        </w:rPr>
        <w:t>alk</w:t>
      </w:r>
      <w:r w:rsidRPr="00F5176B">
        <w:rPr>
          <w:rFonts w:ascii="Arial" w:eastAsia="Times New Roman" w:hAnsi="Arial" w:cs="Arial"/>
          <w:sz w:val="20"/>
          <w:szCs w:val="20"/>
        </w:rPr>
        <w:t>)</w:t>
      </w:r>
    </w:p>
    <w:p w14:paraId="7F6A7D2E" w14:textId="77777777" w:rsidR="004D09FD" w:rsidRPr="008F248D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 w:rsidRPr="00803E02">
        <w:rPr>
          <w:rFonts w:ascii="Arial" w:hAnsi="Arial" w:cs="Arial"/>
          <w:sz w:val="20"/>
          <w:szCs w:val="20"/>
        </w:rPr>
        <w:t xml:space="preserve"> American Astronomical Society Meeting, </w:t>
      </w:r>
      <w:r>
        <w:rPr>
          <w:rFonts w:ascii="Arial" w:hAnsi="Arial" w:cs="Arial"/>
          <w:sz w:val="20"/>
          <w:szCs w:val="20"/>
        </w:rPr>
        <w:t>Washington, DC (1/11/2018</w:t>
      </w:r>
      <w:r w:rsidRPr="00803E02">
        <w:rPr>
          <w:rFonts w:ascii="Arial" w:hAnsi="Arial" w:cs="Arial"/>
          <w:sz w:val="20"/>
          <w:szCs w:val="20"/>
        </w:rPr>
        <w:t xml:space="preserve">) </w:t>
      </w:r>
      <w:r w:rsidRPr="0077048B">
        <w:rPr>
          <w:rFonts w:ascii="Arial" w:eastAsia="Times New Roman" w:hAnsi="Arial" w:cs="Arial"/>
          <w:i/>
          <w:sz w:val="20"/>
          <w:szCs w:val="20"/>
        </w:rPr>
        <w:t>Caius: Synthetic Observables Using Monte Carlo Photon Simulations</w:t>
      </w:r>
      <w:r w:rsidRPr="00803E02">
        <w:rPr>
          <w:rFonts w:ascii="Arial" w:hAnsi="Arial" w:cs="Arial"/>
          <w:i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Dissertation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351405A" w14:textId="77777777" w:rsidR="004D09FD" w:rsidRPr="00803E02" w:rsidRDefault="004D09FD" w:rsidP="004D09FD">
      <w:pPr>
        <w:pStyle w:val="ListParagraph"/>
        <w:widowControl/>
        <w:numPr>
          <w:ilvl w:val="0"/>
          <w:numId w:val="19"/>
        </w:numPr>
        <w:suppressAutoHyphens w:val="0"/>
        <w:rPr>
          <w:rFonts w:ascii="Arial" w:eastAsia="Times New Roman" w:hAnsi="Arial" w:cs="Arial"/>
          <w:i/>
          <w:sz w:val="20"/>
          <w:szCs w:val="20"/>
        </w:rPr>
      </w:pP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Spectral Diagnostics to Explore the Cosmic Dawn with JWST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STScI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Baltimore, Maryland (8/1/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2017</w:t>
      </w:r>
      <w:r w:rsidRPr="00803E02">
        <w:rPr>
          <w:rFonts w:ascii="Arial" w:eastAsia="Times New Roman" w:hAnsi="Arial" w:cs="Arial"/>
          <w:i/>
          <w:color w:val="000000"/>
          <w:sz w:val="20"/>
          <w:szCs w:val="20"/>
          <w:shd w:val="clear" w:color="auto" w:fill="FFFFFF"/>
        </w:rPr>
        <w:t xml:space="preserve">) First Light: Exploring the Spectra of Galaxies in the Early Universe 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</w:t>
      </w:r>
      <w:r w:rsidRPr="00803E02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Talk</w:t>
      </w:r>
      <w:r w:rsidRPr="00803E0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)</w:t>
      </w:r>
    </w:p>
    <w:p w14:paraId="4F1E933D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27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AAS/AIAA Space Flight Mechanics</w:t>
      </w:r>
      <w:r>
        <w:rPr>
          <w:rFonts w:ascii="Arial" w:hAnsi="Arial" w:cs="Arial"/>
          <w:sz w:val="20"/>
          <w:szCs w:val="20"/>
        </w:rPr>
        <w:t xml:space="preserve"> Meeting, San Antonio, Texas (2/5/</w:t>
      </w:r>
      <w:r w:rsidRPr="00803E02">
        <w:rPr>
          <w:rFonts w:ascii="Arial" w:hAnsi="Arial" w:cs="Arial"/>
          <w:sz w:val="20"/>
          <w:szCs w:val="20"/>
        </w:rPr>
        <w:t xml:space="preserve">2017) </w:t>
      </w:r>
      <w:r w:rsidRPr="00803E02">
        <w:rPr>
          <w:rFonts w:ascii="Arial" w:hAnsi="Arial" w:cs="Arial"/>
          <w:i/>
          <w:sz w:val="20"/>
          <w:szCs w:val="20"/>
        </w:rPr>
        <w:t xml:space="preserve">Multi-Objective Optimization of Mars-Earth-Venus Trajectories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Talk, Conference Paper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63035D21" w14:textId="77777777" w:rsidR="004D09FD" w:rsidRPr="003C6D8B" w:rsidRDefault="004D09FD" w:rsidP="004D09FD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Exploring the Universe with JWST II Conf</w:t>
      </w:r>
      <w:r>
        <w:rPr>
          <w:rFonts w:ascii="Arial" w:hAnsi="Arial" w:cs="Arial"/>
          <w:sz w:val="20"/>
          <w:szCs w:val="20"/>
        </w:rPr>
        <w:t>erence, Montreal, Canada (10/27/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1318B041" w14:textId="77777777" w:rsidR="004D09FD" w:rsidRPr="00803E02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32</w:t>
      </w:r>
      <w:r w:rsidRPr="00803E02">
        <w:rPr>
          <w:rFonts w:ascii="Arial" w:hAnsi="Arial" w:cs="Arial"/>
          <w:sz w:val="20"/>
          <w:szCs w:val="20"/>
          <w:vertAlign w:val="superscript"/>
        </w:rPr>
        <w:t>nd</w:t>
      </w:r>
      <w:r w:rsidRPr="00803E02">
        <w:rPr>
          <w:rFonts w:ascii="Arial" w:hAnsi="Arial" w:cs="Arial"/>
          <w:sz w:val="20"/>
          <w:szCs w:val="20"/>
        </w:rPr>
        <w:t xml:space="preserve"> Annual </w:t>
      </w:r>
      <w:proofErr w:type="spellStart"/>
      <w:r w:rsidRPr="00803E02">
        <w:rPr>
          <w:rFonts w:ascii="Arial" w:hAnsi="Arial" w:cs="Arial"/>
          <w:sz w:val="20"/>
          <w:szCs w:val="20"/>
        </w:rPr>
        <w:t>Institut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3E02">
        <w:rPr>
          <w:rFonts w:ascii="Arial" w:hAnsi="Arial" w:cs="Arial"/>
          <w:sz w:val="20"/>
          <w:szCs w:val="20"/>
        </w:rPr>
        <w:t>d'Astrophysique</w:t>
      </w:r>
      <w:proofErr w:type="spellEnd"/>
      <w:r w:rsidRPr="00803E02">
        <w:rPr>
          <w:rFonts w:ascii="Arial" w:hAnsi="Arial" w:cs="Arial"/>
          <w:sz w:val="20"/>
          <w:szCs w:val="20"/>
        </w:rPr>
        <w:t xml:space="preserve"> de Par</w:t>
      </w:r>
      <w:r>
        <w:rPr>
          <w:rFonts w:ascii="Arial" w:hAnsi="Arial" w:cs="Arial"/>
          <w:sz w:val="20"/>
          <w:szCs w:val="20"/>
        </w:rPr>
        <w:t>is Conference, Paris, France (6/19/</w:t>
      </w:r>
      <w:r w:rsidRPr="00803E02">
        <w:rPr>
          <w:rFonts w:ascii="Arial" w:hAnsi="Arial" w:cs="Arial"/>
          <w:sz w:val="20"/>
          <w:szCs w:val="20"/>
        </w:rPr>
        <w:t>2016)</w:t>
      </w:r>
      <w:r w:rsidRPr="00803E02">
        <w:rPr>
          <w:rFonts w:ascii="Arial" w:hAnsi="Arial" w:cs="Arial"/>
          <w:i/>
          <w:sz w:val="20"/>
          <w:szCs w:val="20"/>
        </w:rPr>
        <w:t xml:space="preserve"> 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Poster, Poster Talk</w:t>
      </w:r>
      <w:r w:rsidRPr="00803E02">
        <w:rPr>
          <w:rFonts w:ascii="Arial" w:hAnsi="Arial" w:cs="Arial"/>
          <w:sz w:val="20"/>
          <w:szCs w:val="20"/>
        </w:rPr>
        <w:t>)</w:t>
      </w:r>
    </w:p>
    <w:p w14:paraId="352E6B5B" w14:textId="77777777" w:rsidR="004D09FD" w:rsidRPr="0006291E" w:rsidRDefault="004D09FD" w:rsidP="004D09FD">
      <w:pPr>
        <w:numPr>
          <w:ilvl w:val="0"/>
          <w:numId w:val="19"/>
        </w:numPr>
        <w:rPr>
          <w:rFonts w:ascii="Arial" w:hAnsi="Arial" w:cs="Arial"/>
          <w:i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224</w:t>
      </w:r>
      <w:r w:rsidRPr="00803E02">
        <w:rPr>
          <w:rFonts w:ascii="Arial" w:hAnsi="Arial" w:cs="Arial"/>
          <w:sz w:val="20"/>
          <w:szCs w:val="20"/>
          <w:vertAlign w:val="superscript"/>
        </w:rPr>
        <w:t>th</w:t>
      </w:r>
      <w:r w:rsidRPr="00803E02">
        <w:rPr>
          <w:rFonts w:ascii="Arial" w:hAnsi="Arial" w:cs="Arial"/>
          <w:sz w:val="20"/>
          <w:szCs w:val="20"/>
        </w:rPr>
        <w:t xml:space="preserve"> American Astronomical </w:t>
      </w:r>
      <w:r>
        <w:rPr>
          <w:rFonts w:ascii="Arial" w:hAnsi="Arial" w:cs="Arial"/>
          <w:sz w:val="20"/>
          <w:szCs w:val="20"/>
        </w:rPr>
        <w:t>Society Meeting, Seattle, Washington (1/5/</w:t>
      </w:r>
      <w:r w:rsidRPr="00803E02">
        <w:rPr>
          <w:rFonts w:ascii="Arial" w:hAnsi="Arial" w:cs="Arial"/>
          <w:sz w:val="20"/>
          <w:szCs w:val="20"/>
        </w:rPr>
        <w:t xml:space="preserve">2015) </w:t>
      </w:r>
      <w:r w:rsidRPr="00803E02">
        <w:rPr>
          <w:rFonts w:ascii="Arial" w:hAnsi="Arial" w:cs="Arial"/>
          <w:i/>
          <w:sz w:val="20"/>
          <w:szCs w:val="20"/>
        </w:rPr>
        <w:t xml:space="preserve">First Light: Exploring the Spectra of Galaxies in the Early Universe </w:t>
      </w:r>
      <w:r w:rsidRPr="00803E02">
        <w:rPr>
          <w:rFonts w:ascii="Arial" w:hAnsi="Arial" w:cs="Arial"/>
          <w:sz w:val="20"/>
          <w:szCs w:val="20"/>
        </w:rPr>
        <w:t>(</w:t>
      </w:r>
      <w:r w:rsidRPr="00803E02">
        <w:rPr>
          <w:rFonts w:ascii="Arial" w:hAnsi="Arial" w:cs="Arial"/>
          <w:b/>
          <w:sz w:val="20"/>
          <w:szCs w:val="20"/>
        </w:rPr>
        <w:t>Poster</w:t>
      </w:r>
      <w:r w:rsidRPr="00803E02">
        <w:rPr>
          <w:rFonts w:ascii="Arial" w:hAnsi="Arial" w:cs="Arial"/>
          <w:sz w:val="20"/>
          <w:szCs w:val="20"/>
        </w:rPr>
        <w:t>)</w:t>
      </w:r>
    </w:p>
    <w:p w14:paraId="2714FEA9" w14:textId="77777777" w:rsidR="004D09FD" w:rsidRPr="004D09FD" w:rsidRDefault="004D09FD" w:rsidP="004D09FD">
      <w:pPr>
        <w:pStyle w:val="ListParagraph"/>
        <w:rPr>
          <w:rFonts w:ascii="Arial" w:eastAsia="Times New Roman" w:hAnsi="Arial" w:cs="Arial"/>
          <w:sz w:val="20"/>
          <w:szCs w:val="20"/>
        </w:rPr>
      </w:pPr>
    </w:p>
    <w:p w14:paraId="549A4DC5" w14:textId="01B8C72D" w:rsidR="002F249B" w:rsidRPr="00803E02" w:rsidRDefault="002F249B" w:rsidP="002F249B">
      <w:pPr>
        <w:outlineLvl w:val="0"/>
        <w:rPr>
          <w:rFonts w:ascii="Arial" w:hAnsi="Arial" w:cs="Arial"/>
          <w:b/>
          <w:bCs/>
        </w:rPr>
      </w:pPr>
      <w:r w:rsidRPr="00803E02">
        <w:rPr>
          <w:rFonts w:ascii="Arial" w:hAnsi="Arial" w:cs="Arial"/>
          <w:b/>
          <w:bCs/>
        </w:rPr>
        <w:t xml:space="preserve">TEACHING EXPERIENCE </w:t>
      </w:r>
    </w:p>
    <w:p w14:paraId="3EA66884" w14:textId="02B507F7" w:rsidR="002F249B" w:rsidRDefault="002F249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97DAF10" w14:textId="1F8008F8" w:rsidR="0093447B" w:rsidRDefault="0093447B" w:rsidP="0093447B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Lead Instructor,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55B1C84F" w14:textId="5D94C6B7" w:rsidR="0093447B" w:rsidRDefault="0093447B" w:rsidP="0093447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Summer Quarter 2020</w:t>
      </w:r>
    </w:p>
    <w:p w14:paraId="75FF4B1F" w14:textId="37CFE937" w:rsidR="0093447B" w:rsidRPr="0093447B" w:rsidRDefault="00C21916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Origin and Development of the Cosmos</w:t>
      </w:r>
      <w:r w:rsidR="0093447B">
        <w:rPr>
          <w:rFonts w:ascii="Arial" w:hAnsi="Arial" w:cs="Arial"/>
          <w:bCs/>
          <w:sz w:val="20"/>
          <w:szCs w:val="20"/>
        </w:rPr>
        <w:t xml:space="preserve"> (Physics </w:t>
      </w:r>
      <w:r>
        <w:rPr>
          <w:rFonts w:ascii="Arial" w:hAnsi="Arial" w:cs="Arial"/>
          <w:bCs/>
          <w:sz w:val="20"/>
          <w:szCs w:val="20"/>
        </w:rPr>
        <w:t>16</w:t>
      </w:r>
      <w:r w:rsidR="0093447B">
        <w:rPr>
          <w:rFonts w:ascii="Arial" w:hAnsi="Arial" w:cs="Arial"/>
          <w:bCs/>
          <w:sz w:val="20"/>
          <w:szCs w:val="20"/>
        </w:rPr>
        <w:t xml:space="preserve">) – </w:t>
      </w:r>
      <w:r>
        <w:rPr>
          <w:rFonts w:ascii="Arial" w:hAnsi="Arial" w:cs="Arial"/>
          <w:bCs/>
          <w:sz w:val="20"/>
          <w:szCs w:val="20"/>
        </w:rPr>
        <w:t>Lead a course, planned syllabus, created course content</w:t>
      </w:r>
      <w:r w:rsidR="00222EC9">
        <w:rPr>
          <w:rFonts w:ascii="Arial" w:hAnsi="Arial" w:cs="Arial"/>
          <w:bCs/>
          <w:sz w:val="20"/>
          <w:szCs w:val="20"/>
        </w:rPr>
        <w:t xml:space="preserve"> (lectures, activities, assignments,</w:t>
      </w:r>
      <w:r w:rsidR="00BE4DD0">
        <w:rPr>
          <w:rFonts w:ascii="Arial" w:hAnsi="Arial" w:cs="Arial"/>
          <w:bCs/>
          <w:sz w:val="20"/>
          <w:szCs w:val="20"/>
        </w:rPr>
        <w:t xml:space="preserve"> </w:t>
      </w:r>
      <w:r w:rsidR="00222EC9">
        <w:rPr>
          <w:rFonts w:ascii="Arial" w:hAnsi="Arial" w:cs="Arial"/>
          <w:bCs/>
          <w:sz w:val="20"/>
          <w:szCs w:val="20"/>
        </w:rPr>
        <w:t>exams)</w:t>
      </w:r>
      <w:r>
        <w:rPr>
          <w:rFonts w:ascii="Arial" w:hAnsi="Arial" w:cs="Arial"/>
          <w:bCs/>
          <w:sz w:val="20"/>
          <w:szCs w:val="20"/>
        </w:rPr>
        <w:t xml:space="preserve">, coordinated with </w:t>
      </w:r>
      <w:r w:rsidR="003567AC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co-instructor and </w:t>
      </w:r>
      <w:r w:rsidR="00A03770">
        <w:rPr>
          <w:rFonts w:ascii="Arial" w:hAnsi="Arial" w:cs="Arial"/>
          <w:bCs/>
          <w:sz w:val="20"/>
          <w:szCs w:val="20"/>
        </w:rPr>
        <w:t>two</w:t>
      </w:r>
      <w:r w:rsidR="003567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teaching assistant</w:t>
      </w:r>
      <w:r w:rsidR="00A03770">
        <w:rPr>
          <w:rFonts w:ascii="Arial" w:hAnsi="Arial" w:cs="Arial"/>
          <w:bCs/>
          <w:sz w:val="20"/>
          <w:szCs w:val="20"/>
        </w:rPr>
        <w:t>s</w:t>
      </w:r>
    </w:p>
    <w:p w14:paraId="2066F97B" w14:textId="77777777" w:rsidR="0093447B" w:rsidRDefault="0093447B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CD5B25F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2C461273" w14:textId="77777777" w:rsidR="00CD3A34" w:rsidRDefault="00CD3A34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6264C50D" w14:textId="173E9E0C" w:rsidR="00083211" w:rsidRDefault="00083211" w:rsidP="00083211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Guest Lecture</w:t>
      </w:r>
      <w:r w:rsidR="00501C2C">
        <w:rPr>
          <w:rFonts w:ascii="Arial" w:hAnsi="Arial" w:cs="Arial"/>
          <w:b/>
          <w:sz w:val="20"/>
          <w:szCs w:val="20"/>
        </w:rPr>
        <w:t>r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09F0E3D8" w14:textId="62CA77B0" w:rsidR="00083211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Winter</w:t>
      </w:r>
      <w:r w:rsidR="0080480E">
        <w:rPr>
          <w:rFonts w:ascii="Arial" w:hAnsi="Arial" w:cs="Arial"/>
          <w:b/>
          <w:sz w:val="20"/>
          <w:szCs w:val="20"/>
        </w:rPr>
        <w:t xml:space="preserve"> Quarter</w:t>
      </w:r>
      <w:r>
        <w:rPr>
          <w:rFonts w:ascii="Arial" w:hAnsi="Arial" w:cs="Arial"/>
          <w:b/>
          <w:sz w:val="20"/>
          <w:szCs w:val="20"/>
        </w:rPr>
        <w:t xml:space="preserve"> 2020</w:t>
      </w:r>
    </w:p>
    <w:p w14:paraId="0DD701AA" w14:textId="64C42E31" w:rsidR="00083211" w:rsidRPr="002F354C" w:rsidRDefault="00083211" w:rsidP="00083211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Graduate </w:t>
      </w:r>
      <w:r w:rsidR="00794C55">
        <w:rPr>
          <w:rFonts w:ascii="Arial" w:hAnsi="Arial" w:cs="Arial"/>
          <w:bCs/>
          <w:sz w:val="20"/>
          <w:szCs w:val="20"/>
        </w:rPr>
        <w:t>Modern Astrophysics</w:t>
      </w:r>
      <w:r w:rsidR="00517086">
        <w:rPr>
          <w:rFonts w:ascii="Arial" w:hAnsi="Arial" w:cs="Arial"/>
          <w:bCs/>
          <w:sz w:val="20"/>
          <w:szCs w:val="20"/>
        </w:rPr>
        <w:t xml:space="preserve"> (Physics 360)</w:t>
      </w:r>
      <w:r>
        <w:rPr>
          <w:rFonts w:ascii="Arial" w:hAnsi="Arial" w:cs="Arial"/>
          <w:bCs/>
          <w:sz w:val="20"/>
          <w:szCs w:val="20"/>
        </w:rPr>
        <w:t xml:space="preserve"> – </w:t>
      </w:r>
      <w:r w:rsidR="005A7C0E">
        <w:rPr>
          <w:rFonts w:ascii="Arial" w:hAnsi="Arial" w:cs="Arial"/>
          <w:bCs/>
          <w:sz w:val="20"/>
          <w:szCs w:val="20"/>
        </w:rPr>
        <w:t>Original l</w:t>
      </w:r>
      <w:r w:rsidR="00517086">
        <w:rPr>
          <w:rFonts w:ascii="Arial" w:hAnsi="Arial" w:cs="Arial"/>
          <w:bCs/>
          <w:sz w:val="20"/>
          <w:szCs w:val="20"/>
        </w:rPr>
        <w:t>ectures</w:t>
      </w:r>
      <w:r w:rsidR="00794C55">
        <w:rPr>
          <w:rFonts w:ascii="Arial" w:hAnsi="Arial" w:cs="Arial"/>
          <w:bCs/>
          <w:sz w:val="20"/>
          <w:szCs w:val="20"/>
        </w:rPr>
        <w:t xml:space="preserve"> </w:t>
      </w:r>
      <w:r w:rsidR="00F54E92">
        <w:rPr>
          <w:rFonts w:ascii="Arial" w:hAnsi="Arial" w:cs="Arial"/>
          <w:bCs/>
          <w:sz w:val="20"/>
          <w:szCs w:val="20"/>
        </w:rPr>
        <w:t xml:space="preserve">and assignments </w:t>
      </w:r>
      <w:r w:rsidR="00794C55">
        <w:rPr>
          <w:rFonts w:ascii="Arial" w:hAnsi="Arial" w:cs="Arial"/>
          <w:bCs/>
          <w:sz w:val="20"/>
          <w:szCs w:val="20"/>
        </w:rPr>
        <w:t>on star cluster physics and HII regions</w:t>
      </w:r>
    </w:p>
    <w:p w14:paraId="552D0263" w14:textId="258EDE68" w:rsid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74F6EF67" w14:textId="1195D150" w:rsidR="002F354C" w:rsidRDefault="002F354C" w:rsidP="002F354C">
      <w:pPr>
        <w:tabs>
          <w:tab w:val="left" w:pos="216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Stanford Postdoctoral Teaching Certificate, </w:t>
      </w:r>
      <w:r>
        <w:rPr>
          <w:rFonts w:ascii="Arial" w:hAnsi="Arial" w:cs="Arial"/>
          <w:bCs/>
          <w:sz w:val="20"/>
          <w:szCs w:val="20"/>
        </w:rPr>
        <w:t>Stanford University</w:t>
      </w:r>
    </w:p>
    <w:p w14:paraId="17AB39ED" w14:textId="42705EC5" w:rsidR="002F354C" w:rsidRPr="002F354C" w:rsidRDefault="002F354C" w:rsidP="002F354C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2F354C">
        <w:rPr>
          <w:rFonts w:ascii="Arial" w:hAnsi="Arial" w:cs="Arial"/>
          <w:b/>
          <w:sz w:val="20"/>
          <w:szCs w:val="20"/>
        </w:rPr>
        <w:t>May 2019 – August 2020</w:t>
      </w:r>
      <w:r>
        <w:rPr>
          <w:rFonts w:ascii="Arial" w:hAnsi="Arial" w:cs="Arial"/>
          <w:b/>
          <w:sz w:val="20"/>
          <w:szCs w:val="20"/>
        </w:rPr>
        <w:t xml:space="preserve"> (est.)</w:t>
      </w:r>
    </w:p>
    <w:p w14:paraId="690ADD64" w14:textId="447E9D1A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70 hours of pedagogy/andragogy</w:t>
      </w:r>
      <w:r w:rsidR="003A0E6F">
        <w:rPr>
          <w:rFonts w:ascii="Arial" w:hAnsi="Arial" w:cs="Arial"/>
          <w:bCs/>
          <w:sz w:val="20"/>
          <w:szCs w:val="20"/>
        </w:rPr>
        <w:t xml:space="preserve"> and curriculum design</w:t>
      </w:r>
      <w:r>
        <w:rPr>
          <w:rFonts w:ascii="Arial" w:hAnsi="Arial" w:cs="Arial"/>
          <w:bCs/>
          <w:sz w:val="20"/>
          <w:szCs w:val="20"/>
        </w:rPr>
        <w:t xml:space="preserve"> course work and journal clubs</w:t>
      </w:r>
    </w:p>
    <w:p w14:paraId="13111738" w14:textId="76DA218D" w:rsidR="002F354C" w:rsidRPr="002F354C" w:rsidRDefault="002F354C" w:rsidP="002F354C">
      <w:pPr>
        <w:pStyle w:val="ListParagraph"/>
        <w:numPr>
          <w:ilvl w:val="0"/>
          <w:numId w:val="21"/>
        </w:num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minimum of 5 hours of in-class original course material taught with </w:t>
      </w:r>
      <w:r w:rsidR="00E07D45">
        <w:rPr>
          <w:rFonts w:ascii="Arial" w:hAnsi="Arial" w:cs="Arial"/>
          <w:bCs/>
          <w:sz w:val="20"/>
          <w:szCs w:val="20"/>
        </w:rPr>
        <w:t xml:space="preserve">teacher </w:t>
      </w:r>
      <w:r>
        <w:rPr>
          <w:rFonts w:ascii="Arial" w:hAnsi="Arial" w:cs="Arial"/>
          <w:bCs/>
          <w:sz w:val="20"/>
          <w:szCs w:val="20"/>
        </w:rPr>
        <w:t>assessments</w:t>
      </w:r>
    </w:p>
    <w:p w14:paraId="43DB892A" w14:textId="77777777" w:rsidR="00083211" w:rsidRPr="00803E02" w:rsidRDefault="00083211" w:rsidP="00083211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</w:p>
    <w:p w14:paraId="110463A7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 xml:space="preserve">Physics </w:t>
      </w:r>
      <w:r w:rsidRPr="000C28AE">
        <w:rPr>
          <w:rFonts w:ascii="Arial" w:hAnsi="Arial" w:cs="Arial"/>
          <w:b/>
          <w:sz w:val="20"/>
          <w:szCs w:val="20"/>
        </w:rPr>
        <w:t>Graduate Teaching Assistant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>Georgia Institute of Technology</w:t>
      </w:r>
    </w:p>
    <w:p w14:paraId="706FAD05" w14:textId="77777777" w:rsidR="002F249B" w:rsidRPr="00803E02" w:rsidRDefault="002F249B" w:rsidP="002F249B">
      <w:pPr>
        <w:tabs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August 2013 – December 2014, May 2015 – August 2016</w:t>
      </w:r>
    </w:p>
    <w:p w14:paraId="074D913B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Electricity and Magnetism</w:t>
      </w:r>
      <w:r>
        <w:rPr>
          <w:rFonts w:ascii="Arial" w:hAnsi="Arial" w:cs="Arial"/>
          <w:sz w:val="20"/>
          <w:szCs w:val="20"/>
        </w:rPr>
        <w:t xml:space="preserve"> (Physics II)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803E02">
        <w:rPr>
          <w:rFonts w:ascii="Arial" w:hAnsi="Arial" w:cs="Arial"/>
          <w:sz w:val="20"/>
          <w:szCs w:val="20"/>
        </w:rPr>
        <w:t xml:space="preserve">Taught 3-5 lecture-style recitation sections per semester, proctored, and </w:t>
      </w:r>
      <w:r w:rsidRPr="00705E7F">
        <w:rPr>
          <w:rFonts w:ascii="Arial" w:hAnsi="Arial" w:cs="Arial"/>
          <w:sz w:val="20"/>
          <w:szCs w:val="20"/>
        </w:rPr>
        <w:t>graded exams and assignments</w:t>
      </w:r>
    </w:p>
    <w:p w14:paraId="45C93403" w14:textId="33D9A071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Mechanics</w:t>
      </w:r>
      <w:r w:rsidRPr="00803E0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(Physics I) </w:t>
      </w:r>
      <w:r w:rsidR="007A151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7A1516">
        <w:rPr>
          <w:rFonts w:ascii="Arial" w:hAnsi="Arial" w:cs="Arial"/>
          <w:sz w:val="20"/>
          <w:szCs w:val="20"/>
        </w:rPr>
        <w:t xml:space="preserve">Created </w:t>
      </w:r>
      <w:r w:rsidRPr="00803E02">
        <w:rPr>
          <w:rFonts w:ascii="Arial" w:hAnsi="Arial" w:cs="Arial"/>
          <w:sz w:val="20"/>
          <w:szCs w:val="20"/>
        </w:rPr>
        <w:t>online homework assignments for a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MOOC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2DD3E0A" w14:textId="77777777" w:rsidR="002F249B" w:rsidRPr="00705E7F" w:rsidRDefault="002F249B" w:rsidP="002F249B">
      <w:pPr>
        <w:numPr>
          <w:ilvl w:val="0"/>
          <w:numId w:val="3"/>
        </w:numPr>
        <w:tabs>
          <w:tab w:val="left" w:pos="2160"/>
        </w:tabs>
        <w:outlineLvl w:val="0"/>
        <w:rPr>
          <w:rFonts w:ascii="Arial" w:hAnsi="Arial" w:cs="Arial"/>
          <w:b/>
          <w:bCs/>
          <w:sz w:val="20"/>
          <w:szCs w:val="20"/>
        </w:rPr>
      </w:pPr>
      <w:r w:rsidRPr="00705E7F">
        <w:rPr>
          <w:rFonts w:ascii="Arial" w:hAnsi="Arial" w:cs="Arial"/>
          <w:sz w:val="20"/>
          <w:szCs w:val="20"/>
        </w:rPr>
        <w:t>Fundamentals of Astrophysics</w:t>
      </w:r>
      <w:r>
        <w:rPr>
          <w:rFonts w:ascii="Arial" w:hAnsi="Arial" w:cs="Arial"/>
          <w:sz w:val="20"/>
          <w:szCs w:val="20"/>
        </w:rPr>
        <w:t xml:space="preserve"> (Physics 4347)</w:t>
      </w:r>
      <w:r w:rsidRPr="00705E7F">
        <w:rPr>
          <w:rFonts w:ascii="Arial" w:hAnsi="Arial" w:cs="Arial"/>
          <w:sz w:val="20"/>
          <w:szCs w:val="20"/>
        </w:rPr>
        <w:t xml:space="preserve"> - Held office hours, graded exams and assignments </w:t>
      </w:r>
    </w:p>
    <w:p w14:paraId="0F319D0C" w14:textId="77777777" w:rsidR="0006291E" w:rsidRDefault="0006291E" w:rsidP="002F249B">
      <w:pPr>
        <w:rPr>
          <w:rFonts w:ascii="Arial" w:hAnsi="Arial" w:cs="Arial"/>
          <w:b/>
          <w:sz w:val="20"/>
          <w:szCs w:val="20"/>
        </w:rPr>
      </w:pPr>
    </w:p>
    <w:p w14:paraId="3B7CD638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232C5B4C" w14:textId="77777777" w:rsidR="00BA408C" w:rsidRDefault="00BA408C" w:rsidP="002F249B">
      <w:pPr>
        <w:rPr>
          <w:rFonts w:ascii="Arial" w:hAnsi="Arial" w:cs="Arial"/>
          <w:b/>
          <w:sz w:val="20"/>
          <w:szCs w:val="20"/>
        </w:rPr>
      </w:pPr>
    </w:p>
    <w:p w14:paraId="3C54109C" w14:textId="3F3303FA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Professional Tutoring</w:t>
      </w:r>
      <w:r w:rsidR="00DB1B84">
        <w:rPr>
          <w:rFonts w:ascii="Arial" w:hAnsi="Arial" w:cs="Arial"/>
          <w:b/>
          <w:sz w:val="20"/>
          <w:szCs w:val="20"/>
        </w:rPr>
        <w:t xml:space="preserve">, </w:t>
      </w:r>
      <w:r w:rsidRPr="00803E02">
        <w:rPr>
          <w:rFonts w:ascii="Arial" w:hAnsi="Arial" w:cs="Arial"/>
          <w:sz w:val="20"/>
          <w:szCs w:val="20"/>
        </w:rPr>
        <w:t xml:space="preserve">Tech Tutors, </w:t>
      </w:r>
      <w:proofErr w:type="spellStart"/>
      <w:r w:rsidRPr="00803E02">
        <w:rPr>
          <w:rFonts w:ascii="Arial" w:hAnsi="Arial" w:cs="Arial"/>
          <w:sz w:val="20"/>
          <w:szCs w:val="20"/>
        </w:rPr>
        <w:t>ClubZ</w:t>
      </w:r>
      <w:proofErr w:type="spellEnd"/>
      <w:r w:rsidRPr="00803E02">
        <w:rPr>
          <w:rFonts w:ascii="Arial" w:hAnsi="Arial" w:cs="Arial"/>
          <w:sz w:val="20"/>
          <w:szCs w:val="20"/>
        </w:rPr>
        <w:t>! Atlanta Tutors, In-Home Tutors, Atlanta and privately</w:t>
      </w:r>
    </w:p>
    <w:p w14:paraId="000DF3B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November 2008 – September 2013</w:t>
      </w:r>
      <w:r>
        <w:rPr>
          <w:rFonts w:ascii="Arial" w:hAnsi="Arial" w:cs="Arial"/>
          <w:b/>
          <w:sz w:val="20"/>
          <w:szCs w:val="20"/>
        </w:rPr>
        <w:t xml:space="preserve">, September 2016 </w:t>
      </w:r>
      <w:r w:rsidRPr="00803E02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324C3C94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Worked for tutoring agencies focused on enhancing individual math and science skills at the grade school and college level</w:t>
      </w:r>
    </w:p>
    <w:p w14:paraId="31BCC5F8" w14:textId="77777777" w:rsidR="002F249B" w:rsidRPr="00803E02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Tutored over three hundred students for thousands of hours</w:t>
      </w:r>
    </w:p>
    <w:p w14:paraId="32039828" w14:textId="7048A597" w:rsidR="002F249B" w:rsidRDefault="002F249B" w:rsidP="002F249B">
      <w:pPr>
        <w:numPr>
          <w:ilvl w:val="0"/>
          <w:numId w:val="3"/>
        </w:numPr>
        <w:tabs>
          <w:tab w:val="left" w:pos="216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Developed an intuitive knowledge of multiple disciplines and sciences</w:t>
      </w:r>
    </w:p>
    <w:p w14:paraId="2E0578A9" w14:textId="77777777" w:rsidR="00D86BFE" w:rsidRDefault="00D86BFE" w:rsidP="00D86BFE">
      <w:pPr>
        <w:tabs>
          <w:tab w:val="left" w:pos="2160"/>
        </w:tabs>
        <w:ind w:left="720"/>
        <w:rPr>
          <w:rFonts w:ascii="Arial" w:hAnsi="Arial" w:cs="Arial"/>
          <w:sz w:val="20"/>
          <w:szCs w:val="20"/>
        </w:rPr>
      </w:pPr>
    </w:p>
    <w:p w14:paraId="4EF100EF" w14:textId="77777777" w:rsidR="002F249B" w:rsidRDefault="002F249B" w:rsidP="002F249B">
      <w:pPr>
        <w:tabs>
          <w:tab w:val="left" w:pos="2160"/>
        </w:tabs>
        <w:rPr>
          <w:rFonts w:ascii="Arial" w:hAnsi="Arial" w:cs="Arial"/>
          <w:sz w:val="20"/>
          <w:szCs w:val="20"/>
        </w:rPr>
      </w:pPr>
    </w:p>
    <w:p w14:paraId="0EBDB8D4" w14:textId="22B5A86B" w:rsidR="002F249B" w:rsidRPr="00803E02" w:rsidRDefault="002F249B" w:rsidP="002F249B">
      <w:p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Education</w:t>
      </w:r>
      <w:r>
        <w:rPr>
          <w:rFonts w:ascii="Arial" w:hAnsi="Arial" w:cs="Arial"/>
          <w:b/>
          <w:sz w:val="20"/>
          <w:szCs w:val="20"/>
        </w:rPr>
        <w:t xml:space="preserve"> Research</w:t>
      </w:r>
      <w:r w:rsidR="00DB1B8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803E02">
        <w:rPr>
          <w:rFonts w:ascii="Arial" w:hAnsi="Arial" w:cs="Arial"/>
          <w:sz w:val="20"/>
          <w:szCs w:val="20"/>
        </w:rPr>
        <w:t>Kennesaw State University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1F6854FD" w14:textId="77777777" w:rsidR="002F249B" w:rsidRPr="00803E02" w:rsidRDefault="002F249B" w:rsidP="002F249B">
      <w:pPr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b/>
          <w:sz w:val="20"/>
          <w:szCs w:val="20"/>
        </w:rPr>
        <w:t>June 2009 – July 2009</w:t>
      </w:r>
    </w:p>
    <w:p w14:paraId="5043D9FA" w14:textId="14950785" w:rsidR="000D1B87" w:rsidRPr="00BB7407" w:rsidRDefault="002F249B" w:rsidP="002F249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Analyzed statistical performance data in conjunction with learning tests to determine correlations for use in executive MBA applications</w:t>
      </w:r>
      <w:r w:rsidR="00BB7407">
        <w:rPr>
          <w:rFonts w:ascii="Arial" w:hAnsi="Arial" w:cs="Arial"/>
          <w:sz w:val="20"/>
          <w:szCs w:val="20"/>
        </w:rPr>
        <w:t>, documented methods and findings</w:t>
      </w:r>
    </w:p>
    <w:p w14:paraId="6EBA80CD" w14:textId="77777777" w:rsidR="00C21916" w:rsidRDefault="00C21916" w:rsidP="002F249B">
      <w:pPr>
        <w:rPr>
          <w:rFonts w:ascii="Arial" w:hAnsi="Arial" w:cs="Arial"/>
          <w:b/>
        </w:rPr>
      </w:pPr>
    </w:p>
    <w:p w14:paraId="5E061CA1" w14:textId="350A7F18" w:rsidR="002F249B" w:rsidRDefault="002F249B" w:rsidP="002F249B">
      <w:pPr>
        <w:rPr>
          <w:rFonts w:ascii="Arial" w:hAnsi="Arial" w:cs="Arial"/>
          <w:b/>
        </w:rPr>
      </w:pPr>
      <w:r w:rsidRPr="00A04DF8">
        <w:rPr>
          <w:rFonts w:ascii="Arial" w:hAnsi="Arial" w:cs="Arial"/>
          <w:b/>
        </w:rPr>
        <w:t xml:space="preserve">SKILLS </w:t>
      </w:r>
    </w:p>
    <w:p w14:paraId="2B8540EE" w14:textId="77777777" w:rsidR="002F249B" w:rsidRDefault="002F249B" w:rsidP="002F249B">
      <w:pPr>
        <w:rPr>
          <w:rFonts w:ascii="Arial" w:hAnsi="Arial" w:cs="Arial"/>
          <w:sz w:val="20"/>
          <w:szCs w:val="20"/>
        </w:rPr>
      </w:pPr>
    </w:p>
    <w:p w14:paraId="3218A847" w14:textId="77777777" w:rsidR="002F249B" w:rsidRDefault="002F249B" w:rsidP="002F249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Creator</w:t>
      </w:r>
    </w:p>
    <w:p w14:paraId="76FC8002" w14:textId="77777777" w:rsidR="002F249B" w:rsidRPr="001E06B9" w:rsidRDefault="002F249B" w:rsidP="002F249B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1E06B9">
        <w:rPr>
          <w:rFonts w:ascii="Arial" w:hAnsi="Arial" w:cs="Arial"/>
          <w:sz w:val="20"/>
          <w:szCs w:val="20"/>
        </w:rPr>
        <w:t>CAIUS Radiative Transfer Pipeline</w:t>
      </w:r>
    </w:p>
    <w:p w14:paraId="4FC7D339" w14:textId="77777777" w:rsidR="002F249B" w:rsidRDefault="002F249B" w:rsidP="002F249B">
      <w:pPr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Highly Proficient</w:t>
      </w:r>
    </w:p>
    <w:p w14:paraId="3FFF0D58" w14:textId="77777777" w:rsidR="002F249B" w:rsidRPr="002B43A1" w:rsidRDefault="002F249B" w:rsidP="002F249B">
      <w:pPr>
        <w:numPr>
          <w:ilvl w:val="0"/>
          <w:numId w:val="11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Applied</w:t>
      </w:r>
      <w:r w:rsidRPr="00803E02">
        <w:rPr>
          <w:rFonts w:ascii="Arial" w:hAnsi="Arial" w:cs="Arial"/>
          <w:sz w:val="20"/>
          <w:szCs w:val="20"/>
        </w:rPr>
        <w:t xml:space="preserve"> mathematical modeling of dynamic</w:t>
      </w:r>
      <w:r>
        <w:rPr>
          <w:rFonts w:ascii="Arial" w:hAnsi="Arial" w:cs="Arial"/>
          <w:sz w:val="20"/>
          <w:szCs w:val="20"/>
        </w:rPr>
        <w:t xml:space="preserve"> physical</w:t>
      </w:r>
      <w:r w:rsidRPr="00803E02">
        <w:rPr>
          <w:rFonts w:ascii="Arial" w:hAnsi="Arial" w:cs="Arial"/>
          <w:sz w:val="20"/>
          <w:szCs w:val="20"/>
        </w:rPr>
        <w:t xml:space="preserve"> systems</w:t>
      </w:r>
    </w:p>
    <w:p w14:paraId="36AFC86E" w14:textId="77777777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Enzo, </w:t>
      </w:r>
      <w:proofErr w:type="spellStart"/>
      <w:r>
        <w:rPr>
          <w:rFonts w:ascii="Arial" w:hAnsi="Arial" w:cs="Arial"/>
          <w:sz w:val="20"/>
          <w:szCs w:val="20"/>
        </w:rPr>
        <w:t>yt</w:t>
      </w:r>
      <w:proofErr w:type="spellEnd"/>
      <w:r>
        <w:rPr>
          <w:rFonts w:ascii="Arial" w:hAnsi="Arial" w:cs="Arial"/>
          <w:sz w:val="20"/>
          <w:szCs w:val="20"/>
        </w:rPr>
        <w:t xml:space="preserve">, Hyperion, Cloudy, </w:t>
      </w:r>
      <w:proofErr w:type="spellStart"/>
      <w:r>
        <w:rPr>
          <w:rFonts w:ascii="Arial" w:hAnsi="Arial" w:cs="Arial"/>
          <w:sz w:val="20"/>
          <w:szCs w:val="20"/>
        </w:rPr>
        <w:t>Malto</w:t>
      </w:r>
      <w:proofErr w:type="spellEnd"/>
    </w:p>
    <w:p w14:paraId="10A8E72D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Python, Linux, Mathematica, MATLAB, Cluster Computing</w:t>
      </w:r>
      <w:r w:rsidRPr="00803E02">
        <w:rPr>
          <w:rFonts w:ascii="Arial" w:hAnsi="Arial" w:cs="Arial"/>
          <w:sz w:val="20"/>
          <w:szCs w:val="20"/>
        </w:rPr>
        <w:t xml:space="preserve"> </w:t>
      </w:r>
    </w:p>
    <w:p w14:paraId="3AB95A34" w14:textId="1A46A1E6" w:rsidR="002F249B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Microsoft Office, </w:t>
      </w:r>
      <w:proofErr w:type="spellStart"/>
      <w:r>
        <w:rPr>
          <w:rFonts w:ascii="Arial" w:hAnsi="Arial" w:cs="Arial"/>
          <w:sz w:val="20"/>
          <w:szCs w:val="20"/>
        </w:rPr>
        <w:t>Late</w:t>
      </w:r>
      <w:r w:rsidR="006009D9">
        <w:rPr>
          <w:rFonts w:ascii="Arial" w:hAnsi="Arial" w:cs="Arial"/>
          <w:sz w:val="20"/>
          <w:szCs w:val="20"/>
        </w:rPr>
        <w:t>X</w:t>
      </w:r>
      <w:proofErr w:type="spellEnd"/>
    </w:p>
    <w:p w14:paraId="73C640D9" w14:textId="77777777" w:rsidR="002F249B" w:rsidRPr="009B1EBB" w:rsidRDefault="002F249B" w:rsidP="002F249B">
      <w:p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Experienced</w:t>
      </w:r>
    </w:p>
    <w:p w14:paraId="17B2BB5F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Statistical modeling</w:t>
      </w:r>
    </w:p>
    <w:p w14:paraId="3ECAECC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CAD</w:t>
      </w:r>
      <w:r>
        <w:rPr>
          <w:rFonts w:ascii="Arial" w:hAnsi="Arial" w:cs="Arial"/>
          <w:sz w:val="20"/>
          <w:szCs w:val="20"/>
        </w:rPr>
        <w:t>,</w:t>
      </w:r>
      <w:r w:rsidRPr="00803E02">
        <w:rPr>
          <w:rFonts w:ascii="Arial" w:hAnsi="Arial" w:cs="Arial"/>
          <w:sz w:val="20"/>
          <w:szCs w:val="20"/>
        </w:rPr>
        <w:t xml:space="preserve"> Solid Edge</w:t>
      </w:r>
    </w:p>
    <w:p w14:paraId="09EA49CA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 w:rsidRPr="00803E02">
        <w:rPr>
          <w:rFonts w:ascii="Arial" w:hAnsi="Arial" w:cs="Arial"/>
          <w:sz w:val="20"/>
          <w:szCs w:val="20"/>
        </w:rPr>
        <w:t>C++, FORTRAN, Julia</w:t>
      </w:r>
    </w:p>
    <w:p w14:paraId="7C1D8666" w14:textId="77777777" w:rsidR="002F249B" w:rsidRPr="00803E02" w:rsidRDefault="002F249B" w:rsidP="002F249B">
      <w:pPr>
        <w:numPr>
          <w:ilvl w:val="0"/>
          <w:numId w:val="5"/>
        </w:numPr>
        <w:tabs>
          <w:tab w:val="left" w:pos="14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Orbit</w:t>
      </w:r>
      <w:r w:rsidRPr="00803E02">
        <w:rPr>
          <w:rFonts w:ascii="Arial" w:hAnsi="Arial" w:cs="Arial"/>
          <w:sz w:val="20"/>
          <w:szCs w:val="20"/>
        </w:rPr>
        <w:t xml:space="preserve"> optimization tool development</w:t>
      </w:r>
    </w:p>
    <w:p w14:paraId="34C3FE78" w14:textId="77777777" w:rsidR="002F249B" w:rsidRPr="001D0779" w:rsidRDefault="002F249B" w:rsidP="002F249B">
      <w:pPr>
        <w:rPr>
          <w:rFonts w:ascii="Arial" w:hAnsi="Arial" w:cs="Arial"/>
          <w:sz w:val="20"/>
          <w:szCs w:val="20"/>
        </w:rPr>
      </w:pPr>
    </w:p>
    <w:p w14:paraId="609ECD21" w14:textId="77777777" w:rsidR="0037377A" w:rsidRDefault="0037377A" w:rsidP="002F249B">
      <w:pPr>
        <w:rPr>
          <w:rFonts w:ascii="Arial" w:hAnsi="Arial" w:cs="Arial"/>
          <w:b/>
        </w:rPr>
      </w:pPr>
    </w:p>
    <w:p w14:paraId="40B7573B" w14:textId="4730657F" w:rsidR="002F249B" w:rsidRDefault="008F1239" w:rsidP="002F24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 IN PROGRESS</w:t>
      </w:r>
    </w:p>
    <w:p w14:paraId="02E8D293" w14:textId="38E30B53" w:rsidR="008F1239" w:rsidRDefault="008F1239" w:rsidP="002F249B">
      <w:pPr>
        <w:rPr>
          <w:rFonts w:ascii="Arial" w:hAnsi="Arial" w:cs="Arial"/>
          <w:bCs/>
          <w:sz w:val="20"/>
          <w:szCs w:val="20"/>
        </w:rPr>
      </w:pPr>
    </w:p>
    <w:p w14:paraId="66A87AFB" w14:textId="65376098" w:rsidR="008F1239" w:rsidRPr="008F1239" w:rsidRDefault="008F1239" w:rsidP="008F1239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Stanford Postdoctoral Teaching Certificate (est. S</w:t>
      </w:r>
      <w:r w:rsidR="00AD7C2B">
        <w:rPr>
          <w:rFonts w:ascii="Arial" w:hAnsi="Arial" w:cs="Arial"/>
          <w:bCs/>
          <w:sz w:val="20"/>
          <w:szCs w:val="20"/>
        </w:rPr>
        <w:t>ummer</w:t>
      </w:r>
      <w:r>
        <w:rPr>
          <w:rFonts w:ascii="Arial" w:hAnsi="Arial" w:cs="Arial"/>
          <w:bCs/>
          <w:sz w:val="20"/>
          <w:szCs w:val="20"/>
        </w:rPr>
        <w:t xml:space="preserve"> 2020)</w:t>
      </w:r>
    </w:p>
    <w:p w14:paraId="7FC4B379" w14:textId="11FE0691" w:rsidR="00B30997" w:rsidRPr="001B4A39" w:rsidRDefault="008F1239" w:rsidP="00EB482E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Japanese Language Proficiency Test </w:t>
      </w:r>
      <w:r w:rsidR="00804963">
        <w:rPr>
          <w:rFonts w:ascii="Arial" w:hAnsi="Arial" w:cs="Arial"/>
          <w:bCs/>
          <w:sz w:val="20"/>
          <w:szCs w:val="20"/>
        </w:rPr>
        <w:t xml:space="preserve">N3 </w:t>
      </w:r>
      <w:r>
        <w:rPr>
          <w:rFonts w:ascii="Arial" w:hAnsi="Arial" w:cs="Arial"/>
          <w:bCs/>
          <w:sz w:val="20"/>
          <w:szCs w:val="20"/>
        </w:rPr>
        <w:t xml:space="preserve">(est. </w:t>
      </w:r>
      <w:r w:rsidR="00EB3AFA">
        <w:rPr>
          <w:rFonts w:ascii="Arial" w:hAnsi="Arial" w:cs="Arial"/>
          <w:bCs/>
          <w:sz w:val="20"/>
          <w:szCs w:val="20"/>
        </w:rPr>
        <w:t xml:space="preserve">Fall </w:t>
      </w:r>
      <w:r>
        <w:rPr>
          <w:rFonts w:ascii="Arial" w:hAnsi="Arial" w:cs="Arial"/>
          <w:bCs/>
          <w:sz w:val="20"/>
          <w:szCs w:val="20"/>
        </w:rPr>
        <w:t>20</w:t>
      </w:r>
      <w:r w:rsidR="00804963">
        <w:rPr>
          <w:rFonts w:ascii="Arial" w:hAnsi="Arial" w:cs="Arial"/>
          <w:bCs/>
          <w:sz w:val="20"/>
          <w:szCs w:val="20"/>
        </w:rPr>
        <w:t>20</w:t>
      </w:r>
      <w:r>
        <w:rPr>
          <w:rFonts w:ascii="Arial" w:hAnsi="Arial" w:cs="Arial"/>
          <w:bCs/>
          <w:sz w:val="20"/>
          <w:szCs w:val="20"/>
        </w:rPr>
        <w:t>)</w:t>
      </w:r>
    </w:p>
    <w:sectPr w:rsidR="00B30997" w:rsidRPr="001B4A39" w:rsidSect="00376DBB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EE136" w14:textId="77777777" w:rsidR="00106E26" w:rsidRDefault="00106E26" w:rsidP="00173889">
      <w:r>
        <w:separator/>
      </w:r>
    </w:p>
  </w:endnote>
  <w:endnote w:type="continuationSeparator" w:id="0">
    <w:p w14:paraId="118E700D" w14:textId="77777777" w:rsidR="00106E26" w:rsidRDefault="00106E26" w:rsidP="00173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panose1 w:val="020B0604020202020204"/>
    <w:charset w:val="80"/>
    <w:family w:val="auto"/>
    <w:pitch w:val="default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OpenSymbol">
    <w:altName w:val="Calibri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EC1A2" w14:textId="77777777" w:rsidR="00106E26" w:rsidRDefault="00106E26" w:rsidP="00173889">
      <w:r>
        <w:separator/>
      </w:r>
    </w:p>
  </w:footnote>
  <w:footnote w:type="continuationSeparator" w:id="0">
    <w:p w14:paraId="5BF758B2" w14:textId="77777777" w:rsidR="00106E26" w:rsidRDefault="00106E26" w:rsidP="00173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9" w15:restartNumberingAfterBreak="0">
    <w:nsid w:val="04BB2EF2"/>
    <w:multiLevelType w:val="hybridMultilevel"/>
    <w:tmpl w:val="E984129C"/>
    <w:lvl w:ilvl="0" w:tplc="44AE58D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2512EA"/>
    <w:multiLevelType w:val="multilevel"/>
    <w:tmpl w:val="7EAE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B37EEB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677E13"/>
    <w:multiLevelType w:val="hybridMultilevel"/>
    <w:tmpl w:val="C1B6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F66B8"/>
    <w:multiLevelType w:val="hybridMultilevel"/>
    <w:tmpl w:val="E74A8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3926E1"/>
    <w:multiLevelType w:val="hybridMultilevel"/>
    <w:tmpl w:val="8D5A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2469D"/>
    <w:multiLevelType w:val="hybridMultilevel"/>
    <w:tmpl w:val="4EB4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675BD"/>
    <w:multiLevelType w:val="hybridMultilevel"/>
    <w:tmpl w:val="45A0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A0DC5"/>
    <w:multiLevelType w:val="hybridMultilevel"/>
    <w:tmpl w:val="E7F67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13CE6"/>
    <w:multiLevelType w:val="multilevel"/>
    <w:tmpl w:val="091A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19" w15:restartNumberingAfterBreak="0">
    <w:nsid w:val="36ED6C0F"/>
    <w:multiLevelType w:val="multilevel"/>
    <w:tmpl w:val="8E9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20" w15:restartNumberingAfterBreak="0">
    <w:nsid w:val="385A2165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D27C8F"/>
    <w:multiLevelType w:val="hybridMultilevel"/>
    <w:tmpl w:val="8D56A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6974EA3"/>
    <w:multiLevelType w:val="hybridMultilevel"/>
    <w:tmpl w:val="EF6C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95AB8"/>
    <w:multiLevelType w:val="hybridMultilevel"/>
    <w:tmpl w:val="EDCC6FA8"/>
    <w:lvl w:ilvl="0" w:tplc="235E565A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B2843"/>
    <w:multiLevelType w:val="multilevel"/>
    <w:tmpl w:val="8CAC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5" w15:restartNumberingAfterBreak="0">
    <w:nsid w:val="4DED43E1"/>
    <w:multiLevelType w:val="hybridMultilevel"/>
    <w:tmpl w:val="5E66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F53A7"/>
    <w:multiLevelType w:val="hybridMultilevel"/>
    <w:tmpl w:val="F6DA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44045"/>
    <w:multiLevelType w:val="hybridMultilevel"/>
    <w:tmpl w:val="BFEE9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82278"/>
    <w:multiLevelType w:val="hybridMultilevel"/>
    <w:tmpl w:val="23D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E4A90"/>
    <w:multiLevelType w:val="hybridMultilevel"/>
    <w:tmpl w:val="8B4C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232D4"/>
    <w:multiLevelType w:val="hybridMultilevel"/>
    <w:tmpl w:val="249E29FC"/>
    <w:lvl w:ilvl="0" w:tplc="36C4898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787F9B"/>
    <w:multiLevelType w:val="hybridMultilevel"/>
    <w:tmpl w:val="EF6A6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403936"/>
    <w:multiLevelType w:val="hybridMultilevel"/>
    <w:tmpl w:val="5AE45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46CE3"/>
    <w:multiLevelType w:val="multilevel"/>
    <w:tmpl w:val="1196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4" w15:restartNumberingAfterBreak="0">
    <w:nsid w:val="7C1F0FAA"/>
    <w:multiLevelType w:val="hybridMultilevel"/>
    <w:tmpl w:val="628CF870"/>
    <w:lvl w:ilvl="0" w:tplc="678A8A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24"/>
  </w:num>
  <w:num w:numId="4">
    <w:abstractNumId w:val="33"/>
  </w:num>
  <w:num w:numId="5">
    <w:abstractNumId w:val="18"/>
  </w:num>
  <w:num w:numId="6">
    <w:abstractNumId w:val="22"/>
  </w:num>
  <w:num w:numId="7">
    <w:abstractNumId w:val="23"/>
  </w:num>
  <w:num w:numId="8">
    <w:abstractNumId w:val="9"/>
  </w:num>
  <w:num w:numId="9">
    <w:abstractNumId w:val="28"/>
  </w:num>
  <w:num w:numId="10">
    <w:abstractNumId w:val="11"/>
  </w:num>
  <w:num w:numId="11">
    <w:abstractNumId w:val="25"/>
  </w:num>
  <w:num w:numId="12">
    <w:abstractNumId w:val="34"/>
  </w:num>
  <w:num w:numId="13">
    <w:abstractNumId w:val="30"/>
  </w:num>
  <w:num w:numId="14">
    <w:abstractNumId w:val="26"/>
  </w:num>
  <w:num w:numId="15">
    <w:abstractNumId w:val="17"/>
  </w:num>
  <w:num w:numId="16">
    <w:abstractNumId w:val="27"/>
  </w:num>
  <w:num w:numId="17">
    <w:abstractNumId w:val="31"/>
  </w:num>
  <w:num w:numId="18">
    <w:abstractNumId w:val="29"/>
  </w:num>
  <w:num w:numId="19">
    <w:abstractNumId w:val="32"/>
  </w:num>
  <w:num w:numId="20">
    <w:abstractNumId w:val="20"/>
  </w:num>
  <w:num w:numId="21">
    <w:abstractNumId w:val="12"/>
  </w:num>
  <w:num w:numId="22">
    <w:abstractNumId w:val="15"/>
  </w:num>
  <w:num w:numId="23">
    <w:abstractNumId w:val="10"/>
  </w:num>
  <w:num w:numId="24">
    <w:abstractNumId w:val="16"/>
  </w:num>
  <w:num w:numId="25">
    <w:abstractNumId w:val="14"/>
  </w:num>
  <w:num w:numId="26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proofState w:spelling="clean" w:grammar="clean"/>
  <w:defaultTabStop w:val="709"/>
  <w:drawingGridHorizontalSpacing w:val="120"/>
  <w:displayHorizontalDrawingGridEvery w:val="0"/>
  <w:displayVerticalDrawingGridEvery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ED"/>
    <w:rsid w:val="000009D7"/>
    <w:rsid w:val="000035C0"/>
    <w:rsid w:val="00012363"/>
    <w:rsid w:val="000154D2"/>
    <w:rsid w:val="00024516"/>
    <w:rsid w:val="00027BE0"/>
    <w:rsid w:val="00033A97"/>
    <w:rsid w:val="00036ACD"/>
    <w:rsid w:val="00036C55"/>
    <w:rsid w:val="00037E15"/>
    <w:rsid w:val="00041D79"/>
    <w:rsid w:val="000432D1"/>
    <w:rsid w:val="00044144"/>
    <w:rsid w:val="000517B1"/>
    <w:rsid w:val="00051BCA"/>
    <w:rsid w:val="0005362A"/>
    <w:rsid w:val="00060438"/>
    <w:rsid w:val="0006291E"/>
    <w:rsid w:val="0006445C"/>
    <w:rsid w:val="00065CA4"/>
    <w:rsid w:val="00066E53"/>
    <w:rsid w:val="00072BA1"/>
    <w:rsid w:val="00073AA6"/>
    <w:rsid w:val="00083211"/>
    <w:rsid w:val="0009074A"/>
    <w:rsid w:val="000944F2"/>
    <w:rsid w:val="000A0480"/>
    <w:rsid w:val="000A5426"/>
    <w:rsid w:val="000A5989"/>
    <w:rsid w:val="000A7AEC"/>
    <w:rsid w:val="000A7BA7"/>
    <w:rsid w:val="000B7932"/>
    <w:rsid w:val="000C28AE"/>
    <w:rsid w:val="000C2C2B"/>
    <w:rsid w:val="000C377A"/>
    <w:rsid w:val="000C4313"/>
    <w:rsid w:val="000C4364"/>
    <w:rsid w:val="000C57D4"/>
    <w:rsid w:val="000D1B87"/>
    <w:rsid w:val="000D5EB3"/>
    <w:rsid w:val="000D7FD6"/>
    <w:rsid w:val="000E0A40"/>
    <w:rsid w:val="000E1F1C"/>
    <w:rsid w:val="000F5154"/>
    <w:rsid w:val="00101C66"/>
    <w:rsid w:val="00102CB9"/>
    <w:rsid w:val="00106E26"/>
    <w:rsid w:val="0010793A"/>
    <w:rsid w:val="00111955"/>
    <w:rsid w:val="001147C4"/>
    <w:rsid w:val="001156A1"/>
    <w:rsid w:val="00116DD3"/>
    <w:rsid w:val="00125F6C"/>
    <w:rsid w:val="00130593"/>
    <w:rsid w:val="00131E94"/>
    <w:rsid w:val="00133D18"/>
    <w:rsid w:val="00136177"/>
    <w:rsid w:val="00147D18"/>
    <w:rsid w:val="00153EDA"/>
    <w:rsid w:val="0015420F"/>
    <w:rsid w:val="00155A78"/>
    <w:rsid w:val="00161824"/>
    <w:rsid w:val="00162EB0"/>
    <w:rsid w:val="001637E6"/>
    <w:rsid w:val="00165B4F"/>
    <w:rsid w:val="0017078E"/>
    <w:rsid w:val="00172A2F"/>
    <w:rsid w:val="00173889"/>
    <w:rsid w:val="00173B3F"/>
    <w:rsid w:val="00181A90"/>
    <w:rsid w:val="0018286D"/>
    <w:rsid w:val="00182C06"/>
    <w:rsid w:val="00184257"/>
    <w:rsid w:val="001867A6"/>
    <w:rsid w:val="001A2428"/>
    <w:rsid w:val="001A2F3D"/>
    <w:rsid w:val="001A4BF2"/>
    <w:rsid w:val="001B4A39"/>
    <w:rsid w:val="001B5917"/>
    <w:rsid w:val="001C16D7"/>
    <w:rsid w:val="001D0779"/>
    <w:rsid w:val="001D0EED"/>
    <w:rsid w:val="001D3253"/>
    <w:rsid w:val="001D525D"/>
    <w:rsid w:val="001D610F"/>
    <w:rsid w:val="001D6731"/>
    <w:rsid w:val="001E06B9"/>
    <w:rsid w:val="001F0C48"/>
    <w:rsid w:val="001F391D"/>
    <w:rsid w:val="00205378"/>
    <w:rsid w:val="00211542"/>
    <w:rsid w:val="00213F49"/>
    <w:rsid w:val="002200D0"/>
    <w:rsid w:val="00222EC9"/>
    <w:rsid w:val="002235B7"/>
    <w:rsid w:val="002304DE"/>
    <w:rsid w:val="002325D9"/>
    <w:rsid w:val="00234E76"/>
    <w:rsid w:val="0023749B"/>
    <w:rsid w:val="00240171"/>
    <w:rsid w:val="00242963"/>
    <w:rsid w:val="00247CFD"/>
    <w:rsid w:val="00261B25"/>
    <w:rsid w:val="00263BB3"/>
    <w:rsid w:val="00264192"/>
    <w:rsid w:val="00264FE3"/>
    <w:rsid w:val="002744A5"/>
    <w:rsid w:val="00274A4A"/>
    <w:rsid w:val="00275FF0"/>
    <w:rsid w:val="00280EBC"/>
    <w:rsid w:val="00282A03"/>
    <w:rsid w:val="002862B0"/>
    <w:rsid w:val="0029160A"/>
    <w:rsid w:val="0029459A"/>
    <w:rsid w:val="002A7370"/>
    <w:rsid w:val="002B10E0"/>
    <w:rsid w:val="002B4031"/>
    <w:rsid w:val="002B43A1"/>
    <w:rsid w:val="002B46DB"/>
    <w:rsid w:val="002B77DC"/>
    <w:rsid w:val="002C1DA2"/>
    <w:rsid w:val="002C3B61"/>
    <w:rsid w:val="002D227F"/>
    <w:rsid w:val="002D3630"/>
    <w:rsid w:val="002D6FF6"/>
    <w:rsid w:val="002E1455"/>
    <w:rsid w:val="002E35A6"/>
    <w:rsid w:val="002F1806"/>
    <w:rsid w:val="002F249B"/>
    <w:rsid w:val="002F354C"/>
    <w:rsid w:val="002F3C6B"/>
    <w:rsid w:val="002F4354"/>
    <w:rsid w:val="002F6589"/>
    <w:rsid w:val="002F7A11"/>
    <w:rsid w:val="00301E99"/>
    <w:rsid w:val="00303C6E"/>
    <w:rsid w:val="00310540"/>
    <w:rsid w:val="00311279"/>
    <w:rsid w:val="00312BBB"/>
    <w:rsid w:val="00312D49"/>
    <w:rsid w:val="0031378E"/>
    <w:rsid w:val="003163DC"/>
    <w:rsid w:val="0032136D"/>
    <w:rsid w:val="00322B36"/>
    <w:rsid w:val="00322F96"/>
    <w:rsid w:val="00324CB9"/>
    <w:rsid w:val="003335FC"/>
    <w:rsid w:val="00333D77"/>
    <w:rsid w:val="0033577E"/>
    <w:rsid w:val="00347C1D"/>
    <w:rsid w:val="0035094D"/>
    <w:rsid w:val="00351A40"/>
    <w:rsid w:val="00351F7D"/>
    <w:rsid w:val="00354211"/>
    <w:rsid w:val="00356254"/>
    <w:rsid w:val="003567AC"/>
    <w:rsid w:val="0035778D"/>
    <w:rsid w:val="0037377A"/>
    <w:rsid w:val="00373DD7"/>
    <w:rsid w:val="003768BA"/>
    <w:rsid w:val="00376DBB"/>
    <w:rsid w:val="00385331"/>
    <w:rsid w:val="003900E0"/>
    <w:rsid w:val="00391B4E"/>
    <w:rsid w:val="00392F7C"/>
    <w:rsid w:val="003971B1"/>
    <w:rsid w:val="003A05EB"/>
    <w:rsid w:val="003A0E6F"/>
    <w:rsid w:val="003C29C5"/>
    <w:rsid w:val="003C419C"/>
    <w:rsid w:val="003C6D8B"/>
    <w:rsid w:val="003D18EA"/>
    <w:rsid w:val="003D7169"/>
    <w:rsid w:val="003D7D52"/>
    <w:rsid w:val="003E0790"/>
    <w:rsid w:val="003E0C3F"/>
    <w:rsid w:val="003E5C34"/>
    <w:rsid w:val="003F7A35"/>
    <w:rsid w:val="00400406"/>
    <w:rsid w:val="00402A47"/>
    <w:rsid w:val="00405AB3"/>
    <w:rsid w:val="0041392E"/>
    <w:rsid w:val="004165AF"/>
    <w:rsid w:val="004175D3"/>
    <w:rsid w:val="00417E6D"/>
    <w:rsid w:val="00427907"/>
    <w:rsid w:val="00437707"/>
    <w:rsid w:val="004432EA"/>
    <w:rsid w:val="0045019E"/>
    <w:rsid w:val="00456E6B"/>
    <w:rsid w:val="00456F6D"/>
    <w:rsid w:val="00457504"/>
    <w:rsid w:val="00466997"/>
    <w:rsid w:val="004669B8"/>
    <w:rsid w:val="004727A2"/>
    <w:rsid w:val="00477B84"/>
    <w:rsid w:val="00485055"/>
    <w:rsid w:val="00487D6A"/>
    <w:rsid w:val="00487EA9"/>
    <w:rsid w:val="00494693"/>
    <w:rsid w:val="00496209"/>
    <w:rsid w:val="00497751"/>
    <w:rsid w:val="004A23C7"/>
    <w:rsid w:val="004A7FB8"/>
    <w:rsid w:val="004B17EF"/>
    <w:rsid w:val="004B1BCD"/>
    <w:rsid w:val="004B4955"/>
    <w:rsid w:val="004B671A"/>
    <w:rsid w:val="004C61F0"/>
    <w:rsid w:val="004C64F0"/>
    <w:rsid w:val="004D09C7"/>
    <w:rsid w:val="004D09FD"/>
    <w:rsid w:val="004E0FFC"/>
    <w:rsid w:val="004F79F8"/>
    <w:rsid w:val="00501C2C"/>
    <w:rsid w:val="005053D4"/>
    <w:rsid w:val="005062B4"/>
    <w:rsid w:val="00510E7C"/>
    <w:rsid w:val="00510F4D"/>
    <w:rsid w:val="00511396"/>
    <w:rsid w:val="00513E3F"/>
    <w:rsid w:val="00516D95"/>
    <w:rsid w:val="00517086"/>
    <w:rsid w:val="00520BCF"/>
    <w:rsid w:val="00520EF9"/>
    <w:rsid w:val="0052241C"/>
    <w:rsid w:val="00534A70"/>
    <w:rsid w:val="00541045"/>
    <w:rsid w:val="005474F8"/>
    <w:rsid w:val="0054758F"/>
    <w:rsid w:val="00555BBB"/>
    <w:rsid w:val="005563E3"/>
    <w:rsid w:val="0056230B"/>
    <w:rsid w:val="00564FA6"/>
    <w:rsid w:val="005733FC"/>
    <w:rsid w:val="0057547B"/>
    <w:rsid w:val="0057638E"/>
    <w:rsid w:val="00584843"/>
    <w:rsid w:val="00584F93"/>
    <w:rsid w:val="00590F49"/>
    <w:rsid w:val="005911E9"/>
    <w:rsid w:val="005943CE"/>
    <w:rsid w:val="005971F5"/>
    <w:rsid w:val="005A370C"/>
    <w:rsid w:val="005A3DA8"/>
    <w:rsid w:val="005A5DA3"/>
    <w:rsid w:val="005A7C0E"/>
    <w:rsid w:val="005A7EDC"/>
    <w:rsid w:val="005B5DAC"/>
    <w:rsid w:val="005C0968"/>
    <w:rsid w:val="005C65B6"/>
    <w:rsid w:val="005C7327"/>
    <w:rsid w:val="005D0371"/>
    <w:rsid w:val="005D68F0"/>
    <w:rsid w:val="005E2CFD"/>
    <w:rsid w:val="005E4D7E"/>
    <w:rsid w:val="005E6A65"/>
    <w:rsid w:val="005F21FC"/>
    <w:rsid w:val="005F3BCF"/>
    <w:rsid w:val="005F4138"/>
    <w:rsid w:val="005F71CB"/>
    <w:rsid w:val="005F7977"/>
    <w:rsid w:val="005F7AF8"/>
    <w:rsid w:val="006009D9"/>
    <w:rsid w:val="00600E4B"/>
    <w:rsid w:val="006037D3"/>
    <w:rsid w:val="00603D29"/>
    <w:rsid w:val="0060541D"/>
    <w:rsid w:val="00610A59"/>
    <w:rsid w:val="00615E52"/>
    <w:rsid w:val="006178A1"/>
    <w:rsid w:val="00621F25"/>
    <w:rsid w:val="00623A61"/>
    <w:rsid w:val="006274B2"/>
    <w:rsid w:val="006332ED"/>
    <w:rsid w:val="00634FBF"/>
    <w:rsid w:val="006414A9"/>
    <w:rsid w:val="00644FE0"/>
    <w:rsid w:val="00646738"/>
    <w:rsid w:val="00652AD8"/>
    <w:rsid w:val="00656719"/>
    <w:rsid w:val="00661572"/>
    <w:rsid w:val="00661709"/>
    <w:rsid w:val="00661A42"/>
    <w:rsid w:val="00673C7C"/>
    <w:rsid w:val="00674377"/>
    <w:rsid w:val="00680213"/>
    <w:rsid w:val="00682166"/>
    <w:rsid w:val="006913FA"/>
    <w:rsid w:val="00695388"/>
    <w:rsid w:val="006A195A"/>
    <w:rsid w:val="006A24A7"/>
    <w:rsid w:val="006A2B20"/>
    <w:rsid w:val="006A49FB"/>
    <w:rsid w:val="006B48BB"/>
    <w:rsid w:val="006B75D6"/>
    <w:rsid w:val="006C1B3A"/>
    <w:rsid w:val="006C40A0"/>
    <w:rsid w:val="006D6587"/>
    <w:rsid w:val="006D69F0"/>
    <w:rsid w:val="006D6B77"/>
    <w:rsid w:val="006D7242"/>
    <w:rsid w:val="006E0579"/>
    <w:rsid w:val="006E0D3E"/>
    <w:rsid w:val="006E17E3"/>
    <w:rsid w:val="006E1D00"/>
    <w:rsid w:val="006E33D0"/>
    <w:rsid w:val="006F01EA"/>
    <w:rsid w:val="006F3E48"/>
    <w:rsid w:val="006F5BCA"/>
    <w:rsid w:val="006F64F0"/>
    <w:rsid w:val="0070080A"/>
    <w:rsid w:val="00703160"/>
    <w:rsid w:val="00704DAB"/>
    <w:rsid w:val="00705037"/>
    <w:rsid w:val="00705E7F"/>
    <w:rsid w:val="00710567"/>
    <w:rsid w:val="00711BBC"/>
    <w:rsid w:val="0071428F"/>
    <w:rsid w:val="00714AE7"/>
    <w:rsid w:val="00716A44"/>
    <w:rsid w:val="00717A2D"/>
    <w:rsid w:val="00721235"/>
    <w:rsid w:val="0072406A"/>
    <w:rsid w:val="007248A3"/>
    <w:rsid w:val="00724FB6"/>
    <w:rsid w:val="00727069"/>
    <w:rsid w:val="0073298A"/>
    <w:rsid w:val="00733261"/>
    <w:rsid w:val="00733738"/>
    <w:rsid w:val="007424A6"/>
    <w:rsid w:val="00750352"/>
    <w:rsid w:val="0075593F"/>
    <w:rsid w:val="00756122"/>
    <w:rsid w:val="007601C4"/>
    <w:rsid w:val="0076521B"/>
    <w:rsid w:val="0077048B"/>
    <w:rsid w:val="0077436B"/>
    <w:rsid w:val="00774C79"/>
    <w:rsid w:val="00780378"/>
    <w:rsid w:val="00781BE2"/>
    <w:rsid w:val="00786984"/>
    <w:rsid w:val="00787B42"/>
    <w:rsid w:val="00787DD0"/>
    <w:rsid w:val="007901AA"/>
    <w:rsid w:val="0079176E"/>
    <w:rsid w:val="00792C3E"/>
    <w:rsid w:val="00794C55"/>
    <w:rsid w:val="007962FB"/>
    <w:rsid w:val="00796995"/>
    <w:rsid w:val="007A1516"/>
    <w:rsid w:val="007A3309"/>
    <w:rsid w:val="007A405F"/>
    <w:rsid w:val="007A7EFA"/>
    <w:rsid w:val="007B5E30"/>
    <w:rsid w:val="007B763B"/>
    <w:rsid w:val="007C1BBB"/>
    <w:rsid w:val="007C5A71"/>
    <w:rsid w:val="007D5782"/>
    <w:rsid w:val="007E2ADB"/>
    <w:rsid w:val="007E3428"/>
    <w:rsid w:val="007E54A1"/>
    <w:rsid w:val="007F6EFC"/>
    <w:rsid w:val="00801B52"/>
    <w:rsid w:val="00803E02"/>
    <w:rsid w:val="0080403A"/>
    <w:rsid w:val="0080480E"/>
    <w:rsid w:val="00804963"/>
    <w:rsid w:val="00805F5A"/>
    <w:rsid w:val="00807C92"/>
    <w:rsid w:val="0081147C"/>
    <w:rsid w:val="008145C0"/>
    <w:rsid w:val="00816262"/>
    <w:rsid w:val="00825183"/>
    <w:rsid w:val="008255C3"/>
    <w:rsid w:val="00826A66"/>
    <w:rsid w:val="00831A82"/>
    <w:rsid w:val="00832FF6"/>
    <w:rsid w:val="008347E4"/>
    <w:rsid w:val="00834D8D"/>
    <w:rsid w:val="00835156"/>
    <w:rsid w:val="008401C2"/>
    <w:rsid w:val="00841D93"/>
    <w:rsid w:val="00842131"/>
    <w:rsid w:val="00844B61"/>
    <w:rsid w:val="00845B61"/>
    <w:rsid w:val="008507BA"/>
    <w:rsid w:val="00850B34"/>
    <w:rsid w:val="008521F7"/>
    <w:rsid w:val="0086115C"/>
    <w:rsid w:val="008679F0"/>
    <w:rsid w:val="00872B9D"/>
    <w:rsid w:val="00882599"/>
    <w:rsid w:val="00885CE6"/>
    <w:rsid w:val="008872E8"/>
    <w:rsid w:val="00892E76"/>
    <w:rsid w:val="008A051D"/>
    <w:rsid w:val="008A3645"/>
    <w:rsid w:val="008B031A"/>
    <w:rsid w:val="008B4A25"/>
    <w:rsid w:val="008B77E2"/>
    <w:rsid w:val="008C0728"/>
    <w:rsid w:val="008C384D"/>
    <w:rsid w:val="008C4242"/>
    <w:rsid w:val="008D46A2"/>
    <w:rsid w:val="008D5D58"/>
    <w:rsid w:val="008D621D"/>
    <w:rsid w:val="008D7973"/>
    <w:rsid w:val="008E051E"/>
    <w:rsid w:val="008F0F5B"/>
    <w:rsid w:val="008F113B"/>
    <w:rsid w:val="008F1239"/>
    <w:rsid w:val="008F1303"/>
    <w:rsid w:val="008F23DF"/>
    <w:rsid w:val="008F248D"/>
    <w:rsid w:val="008F7816"/>
    <w:rsid w:val="0090180B"/>
    <w:rsid w:val="00901841"/>
    <w:rsid w:val="00904AB4"/>
    <w:rsid w:val="00911B60"/>
    <w:rsid w:val="009223A9"/>
    <w:rsid w:val="0092632F"/>
    <w:rsid w:val="009275BB"/>
    <w:rsid w:val="0093447B"/>
    <w:rsid w:val="00935C25"/>
    <w:rsid w:val="00936A76"/>
    <w:rsid w:val="00941D67"/>
    <w:rsid w:val="0094462B"/>
    <w:rsid w:val="009508A7"/>
    <w:rsid w:val="00950EE6"/>
    <w:rsid w:val="00953836"/>
    <w:rsid w:val="00962D41"/>
    <w:rsid w:val="009635DA"/>
    <w:rsid w:val="009646CD"/>
    <w:rsid w:val="00967BBA"/>
    <w:rsid w:val="00970025"/>
    <w:rsid w:val="009773DB"/>
    <w:rsid w:val="00981681"/>
    <w:rsid w:val="0098394A"/>
    <w:rsid w:val="00986DE1"/>
    <w:rsid w:val="009877F6"/>
    <w:rsid w:val="00992668"/>
    <w:rsid w:val="00993610"/>
    <w:rsid w:val="009950DF"/>
    <w:rsid w:val="009A28E9"/>
    <w:rsid w:val="009A2C48"/>
    <w:rsid w:val="009B1EBB"/>
    <w:rsid w:val="009B3A03"/>
    <w:rsid w:val="009B42A1"/>
    <w:rsid w:val="009B7024"/>
    <w:rsid w:val="009C0268"/>
    <w:rsid w:val="009C49C0"/>
    <w:rsid w:val="009D0C77"/>
    <w:rsid w:val="009D2AFD"/>
    <w:rsid w:val="009D3665"/>
    <w:rsid w:val="009D6B49"/>
    <w:rsid w:val="009D75FA"/>
    <w:rsid w:val="009E0FB1"/>
    <w:rsid w:val="009E26F6"/>
    <w:rsid w:val="009E341C"/>
    <w:rsid w:val="009F5218"/>
    <w:rsid w:val="00A03770"/>
    <w:rsid w:val="00A0379C"/>
    <w:rsid w:val="00A03B86"/>
    <w:rsid w:val="00A04DF8"/>
    <w:rsid w:val="00A06034"/>
    <w:rsid w:val="00A1113B"/>
    <w:rsid w:val="00A12AB6"/>
    <w:rsid w:val="00A22030"/>
    <w:rsid w:val="00A233DF"/>
    <w:rsid w:val="00A25830"/>
    <w:rsid w:val="00A30257"/>
    <w:rsid w:val="00A34470"/>
    <w:rsid w:val="00A40B15"/>
    <w:rsid w:val="00A428A0"/>
    <w:rsid w:val="00A43184"/>
    <w:rsid w:val="00A5008A"/>
    <w:rsid w:val="00A5059F"/>
    <w:rsid w:val="00A51B25"/>
    <w:rsid w:val="00A560CC"/>
    <w:rsid w:val="00A5646A"/>
    <w:rsid w:val="00A6003C"/>
    <w:rsid w:val="00A60F0E"/>
    <w:rsid w:val="00A61867"/>
    <w:rsid w:val="00A61FCC"/>
    <w:rsid w:val="00A652BC"/>
    <w:rsid w:val="00A65AE7"/>
    <w:rsid w:val="00A663EE"/>
    <w:rsid w:val="00A74B3D"/>
    <w:rsid w:val="00A751C4"/>
    <w:rsid w:val="00A81FC1"/>
    <w:rsid w:val="00A82329"/>
    <w:rsid w:val="00A83C33"/>
    <w:rsid w:val="00A84E2F"/>
    <w:rsid w:val="00A84FFC"/>
    <w:rsid w:val="00A85B88"/>
    <w:rsid w:val="00A93FE1"/>
    <w:rsid w:val="00A96D3F"/>
    <w:rsid w:val="00A9753D"/>
    <w:rsid w:val="00A97FB9"/>
    <w:rsid w:val="00AA0745"/>
    <w:rsid w:val="00AA09A7"/>
    <w:rsid w:val="00AA0D1B"/>
    <w:rsid w:val="00AA1785"/>
    <w:rsid w:val="00AA4456"/>
    <w:rsid w:val="00AA4E35"/>
    <w:rsid w:val="00AB0D2E"/>
    <w:rsid w:val="00AB135D"/>
    <w:rsid w:val="00AB139B"/>
    <w:rsid w:val="00AB5853"/>
    <w:rsid w:val="00AB7031"/>
    <w:rsid w:val="00AB77AF"/>
    <w:rsid w:val="00AC3881"/>
    <w:rsid w:val="00AC57A4"/>
    <w:rsid w:val="00AD7C2B"/>
    <w:rsid w:val="00AE5796"/>
    <w:rsid w:val="00AF21A0"/>
    <w:rsid w:val="00AF2523"/>
    <w:rsid w:val="00AF32C4"/>
    <w:rsid w:val="00AF4A45"/>
    <w:rsid w:val="00AF54BD"/>
    <w:rsid w:val="00AF5A86"/>
    <w:rsid w:val="00AF704D"/>
    <w:rsid w:val="00AF7168"/>
    <w:rsid w:val="00B128C5"/>
    <w:rsid w:val="00B12EB0"/>
    <w:rsid w:val="00B20AAF"/>
    <w:rsid w:val="00B20F1D"/>
    <w:rsid w:val="00B21594"/>
    <w:rsid w:val="00B22439"/>
    <w:rsid w:val="00B2247A"/>
    <w:rsid w:val="00B26BC3"/>
    <w:rsid w:val="00B27066"/>
    <w:rsid w:val="00B30997"/>
    <w:rsid w:val="00B50F51"/>
    <w:rsid w:val="00B54A9B"/>
    <w:rsid w:val="00B54FFE"/>
    <w:rsid w:val="00B558D0"/>
    <w:rsid w:val="00B63C51"/>
    <w:rsid w:val="00B64037"/>
    <w:rsid w:val="00B71775"/>
    <w:rsid w:val="00B72D76"/>
    <w:rsid w:val="00B75276"/>
    <w:rsid w:val="00B76345"/>
    <w:rsid w:val="00B76C95"/>
    <w:rsid w:val="00B77833"/>
    <w:rsid w:val="00B8056C"/>
    <w:rsid w:val="00B80F4D"/>
    <w:rsid w:val="00B82D6F"/>
    <w:rsid w:val="00B83B6C"/>
    <w:rsid w:val="00B92D38"/>
    <w:rsid w:val="00B931C5"/>
    <w:rsid w:val="00B95E78"/>
    <w:rsid w:val="00B96320"/>
    <w:rsid w:val="00B97A17"/>
    <w:rsid w:val="00BA408C"/>
    <w:rsid w:val="00BA5CF7"/>
    <w:rsid w:val="00BB34C9"/>
    <w:rsid w:val="00BB7407"/>
    <w:rsid w:val="00BC2032"/>
    <w:rsid w:val="00BC341A"/>
    <w:rsid w:val="00BC633A"/>
    <w:rsid w:val="00BD0403"/>
    <w:rsid w:val="00BD222F"/>
    <w:rsid w:val="00BD5590"/>
    <w:rsid w:val="00BD5D1B"/>
    <w:rsid w:val="00BD623B"/>
    <w:rsid w:val="00BE1192"/>
    <w:rsid w:val="00BE239A"/>
    <w:rsid w:val="00BE2E30"/>
    <w:rsid w:val="00BE4DD0"/>
    <w:rsid w:val="00BF0C28"/>
    <w:rsid w:val="00C172C9"/>
    <w:rsid w:val="00C21916"/>
    <w:rsid w:val="00C227D9"/>
    <w:rsid w:val="00C27EC5"/>
    <w:rsid w:val="00C52AED"/>
    <w:rsid w:val="00C55D8C"/>
    <w:rsid w:val="00C62FDE"/>
    <w:rsid w:val="00C64886"/>
    <w:rsid w:val="00C65D55"/>
    <w:rsid w:val="00C71446"/>
    <w:rsid w:val="00C717D5"/>
    <w:rsid w:val="00C72A64"/>
    <w:rsid w:val="00C90690"/>
    <w:rsid w:val="00C917DA"/>
    <w:rsid w:val="00C91949"/>
    <w:rsid w:val="00C9218D"/>
    <w:rsid w:val="00C931D0"/>
    <w:rsid w:val="00C97C21"/>
    <w:rsid w:val="00CA13D4"/>
    <w:rsid w:val="00CA2A86"/>
    <w:rsid w:val="00CA3DC2"/>
    <w:rsid w:val="00CA63BE"/>
    <w:rsid w:val="00CA6CF8"/>
    <w:rsid w:val="00CB01D7"/>
    <w:rsid w:val="00CB7665"/>
    <w:rsid w:val="00CB7C7E"/>
    <w:rsid w:val="00CC02E7"/>
    <w:rsid w:val="00CC058A"/>
    <w:rsid w:val="00CC7F3E"/>
    <w:rsid w:val="00CD3A34"/>
    <w:rsid w:val="00CD45A4"/>
    <w:rsid w:val="00CD61ED"/>
    <w:rsid w:val="00CD66E6"/>
    <w:rsid w:val="00CE118B"/>
    <w:rsid w:val="00CE34FA"/>
    <w:rsid w:val="00CE375F"/>
    <w:rsid w:val="00CE69DE"/>
    <w:rsid w:val="00CF2488"/>
    <w:rsid w:val="00CF3217"/>
    <w:rsid w:val="00D026BA"/>
    <w:rsid w:val="00D0597F"/>
    <w:rsid w:val="00D16411"/>
    <w:rsid w:val="00D21762"/>
    <w:rsid w:val="00D22D8D"/>
    <w:rsid w:val="00D23C33"/>
    <w:rsid w:val="00D2578C"/>
    <w:rsid w:val="00D26F7D"/>
    <w:rsid w:val="00D4456B"/>
    <w:rsid w:val="00D4647D"/>
    <w:rsid w:val="00D508BF"/>
    <w:rsid w:val="00D50C17"/>
    <w:rsid w:val="00D54F8C"/>
    <w:rsid w:val="00D559C0"/>
    <w:rsid w:val="00D727EB"/>
    <w:rsid w:val="00D84BFB"/>
    <w:rsid w:val="00D84DD1"/>
    <w:rsid w:val="00D850D5"/>
    <w:rsid w:val="00D86A22"/>
    <w:rsid w:val="00D86BFE"/>
    <w:rsid w:val="00D91A31"/>
    <w:rsid w:val="00D92769"/>
    <w:rsid w:val="00D93483"/>
    <w:rsid w:val="00DA02DC"/>
    <w:rsid w:val="00DA0361"/>
    <w:rsid w:val="00DA13A5"/>
    <w:rsid w:val="00DA1B54"/>
    <w:rsid w:val="00DA54B2"/>
    <w:rsid w:val="00DA5859"/>
    <w:rsid w:val="00DB14A2"/>
    <w:rsid w:val="00DB1B84"/>
    <w:rsid w:val="00DB59EF"/>
    <w:rsid w:val="00DC039C"/>
    <w:rsid w:val="00DC0B04"/>
    <w:rsid w:val="00DC630F"/>
    <w:rsid w:val="00DD19A2"/>
    <w:rsid w:val="00DD36E0"/>
    <w:rsid w:val="00DD3BB2"/>
    <w:rsid w:val="00DD4F13"/>
    <w:rsid w:val="00DE1CA9"/>
    <w:rsid w:val="00DF155D"/>
    <w:rsid w:val="00DF2985"/>
    <w:rsid w:val="00DF47C4"/>
    <w:rsid w:val="00DF6F50"/>
    <w:rsid w:val="00E00767"/>
    <w:rsid w:val="00E01A1B"/>
    <w:rsid w:val="00E027C4"/>
    <w:rsid w:val="00E07D45"/>
    <w:rsid w:val="00E11168"/>
    <w:rsid w:val="00E12991"/>
    <w:rsid w:val="00E2139F"/>
    <w:rsid w:val="00E246FD"/>
    <w:rsid w:val="00E250B2"/>
    <w:rsid w:val="00E32391"/>
    <w:rsid w:val="00E32B75"/>
    <w:rsid w:val="00E3433C"/>
    <w:rsid w:val="00E34508"/>
    <w:rsid w:val="00E34579"/>
    <w:rsid w:val="00E3616B"/>
    <w:rsid w:val="00E450B2"/>
    <w:rsid w:val="00E4649B"/>
    <w:rsid w:val="00E544C4"/>
    <w:rsid w:val="00E55739"/>
    <w:rsid w:val="00E61AB0"/>
    <w:rsid w:val="00E65CE1"/>
    <w:rsid w:val="00E70ACB"/>
    <w:rsid w:val="00E83464"/>
    <w:rsid w:val="00E839C8"/>
    <w:rsid w:val="00E8426B"/>
    <w:rsid w:val="00E8620B"/>
    <w:rsid w:val="00E877F1"/>
    <w:rsid w:val="00E92DC9"/>
    <w:rsid w:val="00E94389"/>
    <w:rsid w:val="00E96001"/>
    <w:rsid w:val="00EA3907"/>
    <w:rsid w:val="00EA70EB"/>
    <w:rsid w:val="00EB256C"/>
    <w:rsid w:val="00EB3AFA"/>
    <w:rsid w:val="00EB482E"/>
    <w:rsid w:val="00EB4CEE"/>
    <w:rsid w:val="00ED178D"/>
    <w:rsid w:val="00ED241F"/>
    <w:rsid w:val="00ED2E05"/>
    <w:rsid w:val="00ED3C6C"/>
    <w:rsid w:val="00EE2A67"/>
    <w:rsid w:val="00EF1176"/>
    <w:rsid w:val="00EF1785"/>
    <w:rsid w:val="00F11E56"/>
    <w:rsid w:val="00F13C3E"/>
    <w:rsid w:val="00F1408E"/>
    <w:rsid w:val="00F249DF"/>
    <w:rsid w:val="00F379D8"/>
    <w:rsid w:val="00F40B27"/>
    <w:rsid w:val="00F4293C"/>
    <w:rsid w:val="00F42A6E"/>
    <w:rsid w:val="00F4575C"/>
    <w:rsid w:val="00F5176B"/>
    <w:rsid w:val="00F52CB7"/>
    <w:rsid w:val="00F54E92"/>
    <w:rsid w:val="00F60150"/>
    <w:rsid w:val="00F62058"/>
    <w:rsid w:val="00F70F55"/>
    <w:rsid w:val="00F76B4E"/>
    <w:rsid w:val="00F871D8"/>
    <w:rsid w:val="00F9209E"/>
    <w:rsid w:val="00F97948"/>
    <w:rsid w:val="00FA2264"/>
    <w:rsid w:val="00FA61E6"/>
    <w:rsid w:val="00FA63A7"/>
    <w:rsid w:val="00FA68FD"/>
    <w:rsid w:val="00FA7705"/>
    <w:rsid w:val="00FB168F"/>
    <w:rsid w:val="00FB33BF"/>
    <w:rsid w:val="00FB6C00"/>
    <w:rsid w:val="00FC05EC"/>
    <w:rsid w:val="00FC1281"/>
    <w:rsid w:val="00FC34F5"/>
    <w:rsid w:val="00FC4143"/>
    <w:rsid w:val="00FE0247"/>
    <w:rsid w:val="00FE08EF"/>
    <w:rsid w:val="00FE1AAA"/>
    <w:rsid w:val="00FE3644"/>
    <w:rsid w:val="00FE51E8"/>
    <w:rsid w:val="00FE7E0F"/>
    <w:rsid w:val="00FF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27F2"/>
  <w15:docId w15:val="{105D2BAC-0BAB-0043-86A5-6513841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6BFE"/>
    <w:pPr>
      <w:widowControl w:val="0"/>
      <w:suppressAutoHyphens/>
    </w:pPr>
    <w:rPr>
      <w:rFonts w:eastAsia="Lucida Sans Unico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C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3z0">
    <w:name w:val="WW8Num3z0"/>
    <w:rPr>
      <w:rFonts w:ascii="Wingdings" w:hAnsi="Wingdings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3z2">
    <w:name w:val="WW8Num3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Pr>
      <w:rFonts w:ascii="Wingdings" w:hAnsi="Wingdings" w:cs="StarSymbol"/>
      <w:sz w:val="18"/>
      <w:szCs w:val="18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Pr>
      <w:rFonts w:ascii="OpenSymbol" w:hAnsi="OpenSymbol" w:cs="StarSymbol"/>
      <w:sz w:val="18"/>
      <w:szCs w:val="18"/>
    </w:rPr>
  </w:style>
  <w:style w:type="character" w:customStyle="1" w:styleId="WW8Num6z3">
    <w:name w:val="WW8Num6z3"/>
    <w:rPr>
      <w:rFonts w:ascii="Symbol" w:hAnsi="Symbol" w:cs="StarSymbol"/>
      <w:sz w:val="18"/>
      <w:szCs w:val="18"/>
    </w:rPr>
  </w:style>
  <w:style w:type="character" w:customStyle="1" w:styleId="WW8Num7z0">
    <w:name w:val="WW8Num7z0"/>
    <w:rPr>
      <w:rFonts w:ascii="Wingdings" w:hAnsi="Wingdings" w:cs="StarSymbol"/>
      <w:sz w:val="18"/>
      <w:szCs w:val="18"/>
    </w:rPr>
  </w:style>
  <w:style w:type="character" w:customStyle="1" w:styleId="WW8Num7z1">
    <w:name w:val="WW8Num7z1"/>
    <w:rPr>
      <w:rFonts w:ascii="OpenSymbol" w:hAnsi="OpenSymbol" w:cs="StarSymbol"/>
      <w:sz w:val="18"/>
      <w:szCs w:val="18"/>
    </w:rPr>
  </w:style>
  <w:style w:type="character" w:customStyle="1" w:styleId="WW8Num7z3">
    <w:name w:val="WW8Num7z3"/>
    <w:rPr>
      <w:rFonts w:ascii="Symbol" w:hAnsi="Symbol" w:cs="StarSymbol"/>
      <w:sz w:val="18"/>
      <w:szCs w:val="18"/>
    </w:rPr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OpenSymbol" w:hAnsi="OpenSymbol" w:cs="StarSymbol"/>
      <w:sz w:val="18"/>
      <w:szCs w:val="18"/>
    </w:rPr>
  </w:style>
  <w:style w:type="character" w:customStyle="1" w:styleId="WW8Num8z3">
    <w:name w:val="WW8Num8z3"/>
    <w:rPr>
      <w:rFonts w:ascii="Symbol" w:hAnsi="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OpenSymbol" w:hAnsi="OpenSymbol" w:cs="StarSymbol"/>
      <w:sz w:val="18"/>
      <w:szCs w:val="18"/>
    </w:rPr>
  </w:style>
  <w:style w:type="character" w:customStyle="1" w:styleId="WW8Num9z3">
    <w:name w:val="WW8Num9z3"/>
    <w:rPr>
      <w:rFonts w:ascii="Symbol" w:hAnsi="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semiHidden/>
    <w:rPr>
      <w:color w:val="0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table" w:styleId="TableGrid">
    <w:name w:val="Table Grid"/>
    <w:basedOn w:val="TableNormal"/>
    <w:uiPriority w:val="59"/>
    <w:rsid w:val="008401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0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031A"/>
    <w:rPr>
      <w:rFonts w:ascii="Tahoma" w:eastAsia="Lucida Sans Unicode" w:hAnsi="Tahoma" w:cs="Tahoma"/>
      <w:sz w:val="16"/>
      <w:szCs w:val="16"/>
    </w:rPr>
  </w:style>
  <w:style w:type="character" w:customStyle="1" w:styleId="gfaculty-information">
    <w:name w:val="g_faculty-information"/>
    <w:basedOn w:val="DefaultParagraphFont"/>
    <w:rsid w:val="00CF3217"/>
  </w:style>
  <w:style w:type="paragraph" w:styleId="Header">
    <w:name w:val="header"/>
    <w:basedOn w:val="Normal"/>
    <w:link w:val="Head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3889"/>
    <w:rPr>
      <w:rFonts w:eastAsia="Lucida Sans Unicod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38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3889"/>
    <w:rPr>
      <w:rFonts w:eastAsia="Lucida Sans Unicode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542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5420F"/>
    <w:rPr>
      <w:rFonts w:ascii="Tahoma" w:eastAsia="Lucida Sans Unicode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B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C79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C79"/>
    <w:rPr>
      <w:rFonts w:ascii="Courier" w:eastAsia="Lucida Sans Unicode" w:hAnsi="Courier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165B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7A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C1D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347C1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E0FFC"/>
    <w:pPr>
      <w:widowControl/>
      <w:suppressAutoHyphens w:val="0"/>
      <w:spacing w:before="100" w:beforeAutospacing="1" w:after="100" w:afterAutospacing="1"/>
    </w:pPr>
    <w:rPr>
      <w:rFonts w:eastAsia="Times New Roman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irkbarr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ssbarrow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irkbarr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ssbarro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2216</Words>
  <Characters>12633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14820</CharactersWithSpaces>
  <SharedDoc>false</SharedDoc>
  <HLinks>
    <vt:vector size="6" baseType="variant">
      <vt:variant>
        <vt:i4>7995459</vt:i4>
      </vt:variant>
      <vt:variant>
        <vt:i4>0</vt:i4>
      </vt:variant>
      <vt:variant>
        <vt:i4>0</vt:i4>
      </vt:variant>
      <vt:variant>
        <vt:i4>5</vt:i4>
      </vt:variant>
      <vt:variant>
        <vt:lpwstr>mailto:kssbarrow@gmail.com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Barrow</dc:creator>
  <cp:keywords/>
  <dc:description/>
  <cp:lastModifiedBy>Kirk Barrow</cp:lastModifiedBy>
  <cp:revision>2</cp:revision>
  <cp:lastPrinted>2020-09-17T19:09:00Z</cp:lastPrinted>
  <dcterms:created xsi:type="dcterms:W3CDTF">2020-09-17T19:11:00Z</dcterms:created>
  <dcterms:modified xsi:type="dcterms:W3CDTF">2020-09-17T19:11:00Z</dcterms:modified>
</cp:coreProperties>
</file>