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1C015D5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Pr="00CE29F6" w:rsidRDefault="00EB482E" w:rsidP="00EB482E">
      <w:pPr>
        <w:rPr>
          <w:rFonts w:ascii="Arial" w:hAnsi="Arial" w:cs="Arial"/>
          <w:b/>
          <w:bCs/>
          <w:sz w:val="16"/>
          <w:szCs w:val="16"/>
        </w:rPr>
      </w:pPr>
    </w:p>
    <w:p w14:paraId="7CA4DC0E" w14:textId="19BC694F" w:rsidR="00EE2A67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5317711D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Postdoctoral Fellowship</w:t>
      </w:r>
    </w:p>
    <w:p w14:paraId="2DCE1D2B" w14:textId="01B7B73B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7641003" w14:textId="76FD6333" w:rsidR="008C71A6" w:rsidRPr="00CE29F6" w:rsidRDefault="008C71A6" w:rsidP="008C71A6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>Grants Under Review</w:t>
      </w:r>
    </w:p>
    <w:p w14:paraId="5603267C" w14:textId="77777777" w:rsidR="008C71A6" w:rsidRDefault="008C71A6" w:rsidP="008C71A6">
      <w:pPr>
        <w:rPr>
          <w:rFonts w:ascii="Arial" w:hAnsi="Arial" w:cs="Arial"/>
          <w:bCs/>
          <w:sz w:val="20"/>
          <w:szCs w:val="20"/>
        </w:rPr>
      </w:pPr>
    </w:p>
    <w:p w14:paraId="22E188D3" w14:textId="6D76CBD7" w:rsidR="008C71A6" w:rsidRDefault="008C71A6" w:rsidP="008C71A6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0"/>
          <w:szCs w:val="20"/>
        </w:rPr>
      </w:pPr>
      <w:r w:rsidRPr="00AE6A5C">
        <w:rPr>
          <w:rFonts w:ascii="Arial" w:hAnsi="Arial" w:cs="Arial"/>
          <w:bCs/>
          <w:sz w:val="20"/>
          <w:szCs w:val="20"/>
        </w:rPr>
        <w:t>Brant Robertson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AE6A5C">
        <w:rPr>
          <w:rFonts w:ascii="Arial" w:hAnsi="Arial" w:cs="Arial"/>
          <w:b/>
          <w:sz w:val="20"/>
          <w:szCs w:val="20"/>
        </w:rPr>
        <w:t>Kirk Barrow</w:t>
      </w:r>
      <w:r w:rsidRPr="00AE6A5C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AE6A5C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AE6A5C">
        <w:rPr>
          <w:rFonts w:ascii="Arial" w:hAnsi="Arial" w:cs="Arial"/>
          <w:bCs/>
          <w:sz w:val="20"/>
          <w:szCs w:val="20"/>
        </w:rPr>
        <w:t xml:space="preserve"> Tang, Richard Ellis &amp; Aayush Saxena</w:t>
      </w:r>
      <w:r>
        <w:rPr>
          <w:rFonts w:ascii="Arial" w:hAnsi="Arial" w:cs="Arial"/>
          <w:bCs/>
          <w:sz w:val="20"/>
          <w:szCs w:val="20"/>
        </w:rPr>
        <w:t>,</w:t>
      </w:r>
      <w:r w:rsidRPr="00AE6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“</w:t>
      </w:r>
      <w:r w:rsidRPr="00AE6A5C">
        <w:rPr>
          <w:rFonts w:ascii="Arial" w:hAnsi="Arial" w:cs="Arial"/>
          <w:bCs/>
          <w:i/>
          <w:iCs/>
          <w:sz w:val="20"/>
          <w:szCs w:val="20"/>
        </w:rPr>
        <w:t>Understanding How Ionizing Photons Escape from Early Star-Forming Galaxies</w:t>
      </w:r>
      <w:r>
        <w:rPr>
          <w:rFonts w:ascii="Arial" w:hAnsi="Arial" w:cs="Arial"/>
          <w:bCs/>
          <w:i/>
          <w:iCs/>
          <w:sz w:val="20"/>
          <w:szCs w:val="20"/>
        </w:rPr>
        <w:t>”</w:t>
      </w:r>
      <w:r>
        <w:rPr>
          <w:rFonts w:ascii="Arial" w:hAnsi="Arial" w:cs="Arial"/>
          <w:bCs/>
          <w:sz w:val="20"/>
          <w:szCs w:val="20"/>
        </w:rPr>
        <w:t xml:space="preserve"> Keck, MOSFIRE</w:t>
      </w:r>
    </w:p>
    <w:p w14:paraId="0176DCDD" w14:textId="4BCD7FB8" w:rsidR="00EA3024" w:rsidRPr="00EA3024" w:rsidRDefault="00EA3024" w:rsidP="009547AC">
      <w:pPr>
        <w:pStyle w:val="ListParagraph"/>
        <w:widowControl/>
        <w:suppressAutoHyphens w:val="0"/>
        <w:rPr>
          <w:rFonts w:eastAsia="Times New Roman"/>
          <w:i/>
          <w:iCs/>
          <w:sz w:val="20"/>
          <w:szCs w:val="20"/>
          <w:lang w:eastAsia="ja-JP"/>
        </w:rPr>
      </w:pPr>
    </w:p>
    <w:p w14:paraId="6D8DBC7A" w14:textId="3D865CB8" w:rsidR="001D3563" w:rsidRDefault="001D3563" w:rsidP="001D3563">
      <w:pPr>
        <w:rPr>
          <w:rFonts w:ascii="Arial" w:hAnsi="Arial" w:cs="Arial"/>
          <w:b/>
        </w:rPr>
      </w:pPr>
    </w:p>
    <w:p w14:paraId="1BFDF21F" w14:textId="437FD477" w:rsidR="001D3563" w:rsidRPr="00CE29F6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669FD010" w14:textId="77777777" w:rsidR="001D3563" w:rsidRDefault="001D3563" w:rsidP="001D3563">
      <w:pPr>
        <w:rPr>
          <w:rFonts w:ascii="Arial" w:hAnsi="Arial" w:cs="Arial"/>
          <w:bCs/>
          <w:sz w:val="20"/>
          <w:szCs w:val="20"/>
        </w:rPr>
      </w:pP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731B152" w:rsidR="00C7093B" w:rsidRPr="00A93E60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7C7F0E">
        <w:rPr>
          <w:rFonts w:ascii="Arial" w:hAnsi="Arial" w:cs="Arial"/>
          <w:bCs/>
          <w:sz w:val="20"/>
          <w:szCs w:val="20"/>
        </w:rPr>
        <w:t>July 2021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4C3D2E7E" w14:textId="77777777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lastRenderedPageBreak/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44474AE" w:rsidR="00EB482E" w:rsidRP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0F08FF0F" w14:textId="7A5BC98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lastRenderedPageBreak/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F0405EB" w14:textId="78A01709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7510FD35" w14:textId="6DC3A5D8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Florida (</w:t>
      </w:r>
      <w:r>
        <w:rPr>
          <w:rFonts w:ascii="Arial" w:eastAsia="Times New Roman" w:hAnsi="Arial" w:cs="Arial"/>
          <w:iCs/>
          <w:sz w:val="20"/>
          <w:szCs w:val="20"/>
        </w:rPr>
        <w:t>3/25</w:t>
      </w:r>
      <w:r>
        <w:rPr>
          <w:rFonts w:ascii="Arial" w:eastAsia="Times New Roman" w:hAnsi="Arial" w:cs="Arial"/>
          <w:iCs/>
          <w:sz w:val="20"/>
          <w:szCs w:val="20"/>
        </w:rPr>
        <w:t xml:space="preserve">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15E1443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51E3EDD6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, online, 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580CA844" w14:textId="77777777" w:rsidR="00B76975" w:rsidRDefault="00B76975" w:rsidP="001D3563">
      <w:pPr>
        <w:outlineLvl w:val="0"/>
        <w:rPr>
          <w:rFonts w:ascii="Arial" w:hAnsi="Arial" w:cs="Arial"/>
          <w:b/>
        </w:rPr>
      </w:pPr>
    </w:p>
    <w:p w14:paraId="7822F2F4" w14:textId="6B2DD336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18709E9B" w14:textId="77777777" w:rsidR="001D3563" w:rsidRPr="00A25830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33816385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35F8796C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lastRenderedPageBreak/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0E439C4A" w14:textId="4255AC8B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Astrophysics Theory Program</w:t>
      </w:r>
      <w:r w:rsidRPr="00B24955">
        <w:rPr>
          <w:rFonts w:ascii="Arial" w:hAnsi="Arial" w:cs="Arial"/>
          <w:sz w:val="20"/>
          <w:szCs w:val="20"/>
        </w:rPr>
        <w:t xml:space="preserve">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FINESST </w:t>
      </w:r>
      <w:r w:rsidRPr="00B24955">
        <w:rPr>
          <w:rFonts w:ascii="Arial" w:hAnsi="Arial" w:cs="Arial"/>
          <w:sz w:val="20"/>
          <w:szCs w:val="20"/>
        </w:rPr>
        <w:t>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Monthly Notices of the Royal Astronomical Society</w:t>
      </w:r>
      <w:r w:rsidRPr="00B24955">
        <w:rPr>
          <w:rFonts w:ascii="Arial" w:hAnsi="Arial" w:cs="Arial"/>
          <w:sz w:val="20"/>
          <w:szCs w:val="20"/>
        </w:rPr>
        <w:t xml:space="preserve"> </w:t>
      </w:r>
    </w:p>
    <w:p w14:paraId="0A1896A7" w14:textId="6C58451B" w:rsidR="00285FE3" w:rsidRPr="00B24955" w:rsidRDefault="00285FE3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0F1360F0" w14:textId="3DE83C9F" w:rsidR="00B24955" w:rsidRPr="00B24955" w:rsidRDefault="00B24955" w:rsidP="002F249B">
      <w:pPr>
        <w:outlineLvl w:val="0"/>
        <w:rPr>
          <w:rFonts w:ascii="Arial" w:hAnsi="Arial" w:cs="Arial"/>
          <w:sz w:val="20"/>
          <w:szCs w:val="20"/>
        </w:rPr>
      </w:pPr>
    </w:p>
    <w:p w14:paraId="77C1FD77" w14:textId="77777777" w:rsidR="00B24955" w:rsidRDefault="00B24955" w:rsidP="002F249B">
      <w:pPr>
        <w:outlineLvl w:val="0"/>
        <w:rPr>
          <w:rFonts w:ascii="Arial" w:hAnsi="Arial" w:cs="Arial"/>
          <w:b/>
          <w:bCs/>
        </w:rPr>
      </w:pPr>
    </w:p>
    <w:p w14:paraId="549A4DC5" w14:textId="757A815F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787B65E2" w14:textId="77777777" w:rsidR="008D5C90" w:rsidRDefault="008D5C90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29F0084E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075CB1DF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 w:rsidR="00CD7BE9">
        <w:rPr>
          <w:rFonts w:ascii="Arial" w:hAnsi="Arial" w:cs="Arial"/>
          <w:b/>
          <w:sz w:val="20"/>
          <w:szCs w:val="20"/>
        </w:rPr>
        <w:t>February 2021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326C9ACF" w14:textId="7A8A27D3" w:rsidR="00B76975" w:rsidRPr="008D5C90" w:rsidRDefault="002F354C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27C1A1CC" w14:textId="77777777" w:rsidR="00B76975" w:rsidRPr="00803E02" w:rsidRDefault="00B76975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06095A33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1ACA0C9C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 w:rsidR="008D5C90"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FEFCF53" w14:textId="0E201369" w:rsidR="00F448BC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2CFFD79C" w14:textId="6DFF4AA5" w:rsidR="009123BE" w:rsidRDefault="009123BE" w:rsidP="009123BE">
      <w:pPr>
        <w:tabs>
          <w:tab w:val="left" w:pos="1440"/>
        </w:tabs>
        <w:rPr>
          <w:rFonts w:ascii="Arial" w:hAnsi="Arial" w:cs="Arial"/>
          <w:sz w:val="20"/>
          <w:szCs w:val="20"/>
        </w:rPr>
      </w:pPr>
    </w:p>
    <w:p w14:paraId="0821694B" w14:textId="77777777" w:rsidR="00C7093B" w:rsidRDefault="00C7093B" w:rsidP="009123BE">
      <w:pPr>
        <w:rPr>
          <w:rFonts w:ascii="Arial" w:hAnsi="Arial" w:cs="Arial"/>
          <w:b/>
        </w:rPr>
      </w:pP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965F9" w14:textId="77777777" w:rsidR="00DE56A3" w:rsidRDefault="00DE56A3" w:rsidP="00173889">
      <w:r>
        <w:separator/>
      </w:r>
    </w:p>
  </w:endnote>
  <w:endnote w:type="continuationSeparator" w:id="0">
    <w:p w14:paraId="3F9D850F" w14:textId="77777777" w:rsidR="00DE56A3" w:rsidRDefault="00DE56A3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EDFC1" w14:textId="77777777" w:rsidR="00DE56A3" w:rsidRDefault="00DE56A3" w:rsidP="00173889">
      <w:r>
        <w:separator/>
      </w:r>
    </w:p>
  </w:footnote>
  <w:footnote w:type="continuationSeparator" w:id="0">
    <w:p w14:paraId="4865712C" w14:textId="77777777" w:rsidR="00DE56A3" w:rsidRDefault="00DE56A3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1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2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6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26"/>
  </w:num>
  <w:num w:numId="4">
    <w:abstractNumId w:val="35"/>
  </w:num>
  <w:num w:numId="5">
    <w:abstractNumId w:val="20"/>
  </w:num>
  <w:num w:numId="6">
    <w:abstractNumId w:val="24"/>
  </w:num>
  <w:num w:numId="7">
    <w:abstractNumId w:val="25"/>
  </w:num>
  <w:num w:numId="8">
    <w:abstractNumId w:val="9"/>
  </w:num>
  <w:num w:numId="9">
    <w:abstractNumId w:val="30"/>
  </w:num>
  <w:num w:numId="10">
    <w:abstractNumId w:val="12"/>
  </w:num>
  <w:num w:numId="11">
    <w:abstractNumId w:val="27"/>
  </w:num>
  <w:num w:numId="12">
    <w:abstractNumId w:val="36"/>
  </w:num>
  <w:num w:numId="13">
    <w:abstractNumId w:val="32"/>
  </w:num>
  <w:num w:numId="14">
    <w:abstractNumId w:val="28"/>
  </w:num>
  <w:num w:numId="15">
    <w:abstractNumId w:val="19"/>
  </w:num>
  <w:num w:numId="16">
    <w:abstractNumId w:val="29"/>
  </w:num>
  <w:num w:numId="17">
    <w:abstractNumId w:val="33"/>
  </w:num>
  <w:num w:numId="18">
    <w:abstractNumId w:val="31"/>
  </w:num>
  <w:num w:numId="19">
    <w:abstractNumId w:val="34"/>
  </w:num>
  <w:num w:numId="20">
    <w:abstractNumId w:val="22"/>
  </w:num>
  <w:num w:numId="21">
    <w:abstractNumId w:val="13"/>
  </w:num>
  <w:num w:numId="22">
    <w:abstractNumId w:val="17"/>
  </w:num>
  <w:num w:numId="23">
    <w:abstractNumId w:val="11"/>
  </w:num>
  <w:num w:numId="24">
    <w:abstractNumId w:val="18"/>
  </w:num>
  <w:num w:numId="25">
    <w:abstractNumId w:val="16"/>
  </w:num>
  <w:num w:numId="26">
    <w:abstractNumId w:val="23"/>
  </w:num>
  <w:num w:numId="27">
    <w:abstractNumId w:val="10"/>
  </w:num>
  <w:num w:numId="2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A45"/>
    <w:rsid w:val="00AF54BD"/>
    <w:rsid w:val="00AF5A86"/>
    <w:rsid w:val="00AF704D"/>
    <w:rsid w:val="00AF7168"/>
    <w:rsid w:val="00B06B7B"/>
    <w:rsid w:val="00B128C5"/>
    <w:rsid w:val="00B12EB0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15659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2021-05-02T15:13:00Z</cp:lastPrinted>
  <dcterms:created xsi:type="dcterms:W3CDTF">2021-05-02T15:13:00Z</dcterms:created>
  <dcterms:modified xsi:type="dcterms:W3CDTF">2021-05-02T15:20:00Z</dcterms:modified>
</cp:coreProperties>
</file>