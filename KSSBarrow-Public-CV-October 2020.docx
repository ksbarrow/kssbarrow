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DCE1D2B" w14:textId="30178DA2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</w:t>
      </w:r>
      <w:r w:rsidR="008B089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024516" w:rsidRDefault="008C71A6" w:rsidP="008C71A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</w:t>
      </w:r>
      <w:r>
        <w:rPr>
          <w:rFonts w:ascii="Arial" w:hAnsi="Arial" w:cs="Arial"/>
          <w:b/>
          <w:bCs/>
          <w:sz w:val="22"/>
          <w:szCs w:val="22"/>
          <w:u w:val="single"/>
        </w:rPr>
        <w:t>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0142D2A0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A52F05B" w:rsidR="001D3563" w:rsidRPr="00024516" w:rsidRDefault="001D3563" w:rsidP="001D3563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Certifications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34D71835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October 2020)</w:t>
      </w:r>
    </w:p>
    <w:p w14:paraId="02C1D2C8" w14:textId="77777777" w:rsidR="001D3563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N3 </w:t>
      </w:r>
      <w:r w:rsidRPr="00110A6A">
        <w:rPr>
          <w:rFonts w:ascii="Arial" w:hAnsi="Arial" w:cs="Arial"/>
          <w:bCs/>
          <w:strike/>
          <w:sz w:val="20"/>
          <w:szCs w:val="20"/>
        </w:rPr>
        <w:t xml:space="preserve">(est. </w:t>
      </w:r>
      <w:r>
        <w:rPr>
          <w:rFonts w:ascii="Arial" w:hAnsi="Arial" w:cs="Arial"/>
          <w:bCs/>
          <w:strike/>
          <w:sz w:val="20"/>
          <w:szCs w:val="20"/>
        </w:rPr>
        <w:t xml:space="preserve">December </w:t>
      </w:r>
      <w:r w:rsidRPr="00110A6A">
        <w:rPr>
          <w:rFonts w:ascii="Arial" w:hAnsi="Arial" w:cs="Arial"/>
          <w:bCs/>
          <w:strike/>
          <w:sz w:val="20"/>
          <w:szCs w:val="20"/>
        </w:rPr>
        <w:t>2020)</w:t>
      </w:r>
      <w:r>
        <w:rPr>
          <w:rFonts w:ascii="Arial" w:hAnsi="Arial" w:cs="Arial"/>
          <w:bCs/>
          <w:sz w:val="20"/>
          <w:szCs w:val="20"/>
        </w:rPr>
        <w:t xml:space="preserve"> (TBD: US Testing Postponed)</w:t>
      </w:r>
    </w:p>
    <w:p w14:paraId="42403FB2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F0A774E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E9ABD54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Massachusetts Institute of Technology (11/16/2020) </w:t>
      </w:r>
    </w:p>
    <w:p w14:paraId="59F43CF9" w14:textId="616167A1" w:rsidR="00842131" w:rsidRPr="00E61D5A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 w:rsidR="008C2FDA">
        <w:rPr>
          <w:rFonts w:ascii="Arial" w:eastAsia="Times New Roman" w:hAnsi="Arial" w:cs="Arial"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0D1682C" w14:textId="2C965446" w:rsidR="00E61D5A" w:rsidRDefault="00E61D5A" w:rsidP="00E61D5A">
      <w:pPr>
        <w:pStyle w:val="ListParagraph"/>
        <w:rPr>
          <w:rFonts w:ascii="Arial" w:hAnsi="Arial" w:cs="Arial"/>
          <w:sz w:val="20"/>
          <w:szCs w:val="20"/>
        </w:rPr>
      </w:pPr>
    </w:p>
    <w:p w14:paraId="78C308D4" w14:textId="72066A3F" w:rsidR="00E61D5A" w:rsidRDefault="00E61D5A" w:rsidP="00E61D5A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Past</w:t>
      </w:r>
    </w:p>
    <w:p w14:paraId="1E2BD7AD" w14:textId="77777777" w:rsidR="00E61D5A" w:rsidRPr="00E61D5A" w:rsidRDefault="00E61D5A" w:rsidP="00E61D5A">
      <w:pPr>
        <w:rPr>
          <w:rFonts w:ascii="Arial" w:eastAsia="Times New Roman" w:hAnsi="Arial" w:cs="Arial"/>
          <w:sz w:val="20"/>
          <w:szCs w:val="20"/>
        </w:rPr>
      </w:pPr>
    </w:p>
    <w:p w14:paraId="7B7189AE" w14:textId="6901CD53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BB6A4DD" w:rsidR="00D7743E" w:rsidRPr="00D7743E" w:rsidRDefault="00D7743E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1E698C9A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243BC39" w14:textId="0B98AD1A" w:rsidR="00B76975" w:rsidRDefault="00B76975" w:rsidP="001D3563">
      <w:pPr>
        <w:pStyle w:val="ListParagraph"/>
        <w:outlineLvl w:val="0"/>
        <w:rPr>
          <w:rFonts w:ascii="Arial" w:hAnsi="Arial" w:cs="Arial"/>
          <w:b/>
        </w:rPr>
      </w:pPr>
    </w:p>
    <w:p w14:paraId="7B35827A" w14:textId="4EDB7FD3" w:rsidR="00B76975" w:rsidRDefault="00B76975" w:rsidP="001D3563">
      <w:pPr>
        <w:pStyle w:val="ListParagraph"/>
        <w:outlineLvl w:val="0"/>
        <w:rPr>
          <w:rFonts w:ascii="Arial" w:hAnsi="Arial" w:cs="Arial"/>
          <w:b/>
        </w:rPr>
      </w:pPr>
    </w:p>
    <w:p w14:paraId="55C3A515" w14:textId="77777777" w:rsidR="00B76975" w:rsidRPr="00F60150" w:rsidRDefault="00B76975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77777777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2019, 2020: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768220CE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1C26E2">
        <w:rPr>
          <w:rFonts w:ascii="Arial" w:hAnsi="Arial" w:cs="Arial"/>
          <w:b/>
          <w:sz w:val="20"/>
          <w:szCs w:val="20"/>
        </w:rPr>
        <w:t xml:space="preserve">October </w:t>
      </w:r>
      <w:r w:rsidRPr="002F354C">
        <w:rPr>
          <w:rFonts w:ascii="Arial" w:hAnsi="Arial" w:cs="Arial"/>
          <w:b/>
          <w:sz w:val="20"/>
          <w:szCs w:val="20"/>
        </w:rPr>
        <w:t>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4DA0F1E4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26C9ACF" w14:textId="0B7BCF05" w:rsidR="00B76975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929B5" w14:textId="77777777" w:rsidR="006C3AD4" w:rsidRDefault="006C3AD4" w:rsidP="00173889">
      <w:r>
        <w:separator/>
      </w:r>
    </w:p>
  </w:endnote>
  <w:endnote w:type="continuationSeparator" w:id="0">
    <w:p w14:paraId="04A1349B" w14:textId="77777777" w:rsidR="006C3AD4" w:rsidRDefault="006C3AD4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2DE94" w14:textId="77777777" w:rsidR="006C3AD4" w:rsidRDefault="006C3AD4" w:rsidP="00173889">
      <w:r>
        <w:separator/>
      </w:r>
    </w:p>
  </w:footnote>
  <w:footnote w:type="continuationSeparator" w:id="0">
    <w:p w14:paraId="7164D54A" w14:textId="77777777" w:rsidR="006C3AD4" w:rsidRDefault="006C3AD4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3AD4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14739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2020-10-27T05:43:00Z</cp:lastPrinted>
  <dcterms:created xsi:type="dcterms:W3CDTF">2020-10-27T05:43:00Z</dcterms:created>
  <dcterms:modified xsi:type="dcterms:W3CDTF">2020-10-27T05:55:00Z</dcterms:modified>
</cp:coreProperties>
</file>