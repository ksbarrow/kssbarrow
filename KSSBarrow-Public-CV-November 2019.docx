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D775" w14:textId="467C8328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0E9DE13F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8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77777777" w:rsidR="00C172C9" w:rsidRDefault="00C172C9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76CD058B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1C3E1EA0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25C65871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C4B8D0B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06E5198F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173305E0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2020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9CCE178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13F270DE" w14:textId="56E0B7EF" w:rsidR="00DA1B54" w:rsidRDefault="00DA1B54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5FD2A03" w14:textId="37550C5B" w:rsidR="00DA1B54" w:rsidRPr="00CB7665" w:rsidRDefault="00DA1B54" w:rsidP="00EB482E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B7665">
        <w:rPr>
          <w:rFonts w:ascii="Arial" w:hAnsi="Arial" w:cs="Arial"/>
          <w:b/>
          <w:bCs/>
          <w:sz w:val="20"/>
          <w:szCs w:val="20"/>
        </w:rPr>
        <w:t>Porat</w:t>
      </w:r>
      <w:proofErr w:type="spellEnd"/>
      <w:r w:rsidRPr="00CB7665">
        <w:rPr>
          <w:rFonts w:ascii="Arial" w:hAnsi="Arial" w:cs="Arial"/>
          <w:b/>
          <w:bCs/>
          <w:sz w:val="20"/>
          <w:szCs w:val="20"/>
        </w:rPr>
        <w:t xml:space="preserve"> Postdoctoral Fellow – </w:t>
      </w:r>
      <w:r w:rsidRPr="00CB7665">
        <w:rPr>
          <w:rFonts w:ascii="Arial" w:hAnsi="Arial" w:cs="Arial"/>
          <w:bCs/>
          <w:sz w:val="20"/>
          <w:szCs w:val="20"/>
        </w:rPr>
        <w:t>Research in Computational Cosmology, Stanford University</w:t>
      </w:r>
    </w:p>
    <w:p w14:paraId="17620E38" w14:textId="5715A043" w:rsidR="005F71CB" w:rsidRPr="00CB7665" w:rsidRDefault="00DA1B54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CB7665">
        <w:rPr>
          <w:rFonts w:ascii="Arial" w:hAnsi="Arial" w:cs="Arial"/>
          <w:b/>
          <w:bCs/>
          <w:sz w:val="20"/>
          <w:szCs w:val="20"/>
        </w:rPr>
        <w:t xml:space="preserve">September 2018 </w:t>
      </w:r>
      <w:r w:rsidRPr="00CB7665">
        <w:rPr>
          <w:rFonts w:ascii="Arial" w:hAnsi="Arial" w:cs="Arial"/>
          <w:b/>
          <w:sz w:val="20"/>
          <w:szCs w:val="20"/>
        </w:rPr>
        <w:t>– Present</w:t>
      </w:r>
    </w:p>
    <w:p w14:paraId="7B75B1B4" w14:textId="29DF2D26" w:rsidR="00DA1B54" w:rsidRPr="00DA1B54" w:rsidRDefault="00DA1B54" w:rsidP="00DA1B54">
      <w:pPr>
        <w:pStyle w:val="ListParagraph"/>
        <w:numPr>
          <w:ilvl w:val="0"/>
          <w:numId w:val="18"/>
        </w:numPr>
        <w:outlineLvl w:val="0"/>
        <w:rPr>
          <w:rFonts w:ascii="Arial" w:hAnsi="Arial" w:cs="Arial"/>
          <w:b/>
          <w:bCs/>
          <w:sz w:val="20"/>
          <w:szCs w:val="20"/>
        </w:rPr>
      </w:pPr>
      <w:r w:rsidRPr="00DA1B54">
        <w:rPr>
          <w:rFonts w:ascii="Arial" w:hAnsi="Arial" w:cs="Arial"/>
          <w:bCs/>
          <w:sz w:val="20"/>
          <w:szCs w:val="20"/>
        </w:rPr>
        <w:t>Applied for and received two computing grants to conduct a self-proposed plan of research</w:t>
      </w:r>
    </w:p>
    <w:p w14:paraId="510E8149" w14:textId="7A894412" w:rsidR="00DA1B54" w:rsidRPr="006913FA" w:rsidRDefault="006913FA" w:rsidP="00DA1B54">
      <w:pPr>
        <w:pStyle w:val="ListParagraph"/>
        <w:numPr>
          <w:ilvl w:val="0"/>
          <w:numId w:val="18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Contributed to four manuscripts as part of new external collaborations</w:t>
      </w:r>
    </w:p>
    <w:p w14:paraId="0A9FD717" w14:textId="60F72055" w:rsidR="006913FA" w:rsidRPr="006913FA" w:rsidRDefault="006913FA" w:rsidP="006913FA">
      <w:pPr>
        <w:pStyle w:val="ListParagraph"/>
        <w:numPr>
          <w:ilvl w:val="0"/>
          <w:numId w:val="18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Co-organiz</w:t>
      </w:r>
      <w:r w:rsidR="00B75276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two </w:t>
      </w:r>
      <w:r w:rsidR="00CD66E6">
        <w:rPr>
          <w:rFonts w:ascii="Arial" w:hAnsi="Arial" w:cs="Arial"/>
          <w:bCs/>
          <w:sz w:val="20"/>
          <w:szCs w:val="20"/>
        </w:rPr>
        <w:t xml:space="preserve">scientific </w:t>
      </w:r>
      <w:r>
        <w:rPr>
          <w:rFonts w:ascii="Arial" w:hAnsi="Arial" w:cs="Arial"/>
          <w:bCs/>
          <w:sz w:val="20"/>
          <w:szCs w:val="20"/>
        </w:rPr>
        <w:t>workshops</w:t>
      </w:r>
    </w:p>
    <w:p w14:paraId="17A95B05" w14:textId="30073EAE" w:rsidR="005F71CB" w:rsidRPr="005F71CB" w:rsidRDefault="00B75276" w:rsidP="005F71CB">
      <w:pPr>
        <w:pStyle w:val="ListParagraph"/>
        <w:numPr>
          <w:ilvl w:val="0"/>
          <w:numId w:val="18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Submitted</w:t>
      </w:r>
      <w:r w:rsidR="006913FA" w:rsidRPr="006913FA">
        <w:rPr>
          <w:rFonts w:ascii="Arial" w:hAnsi="Arial" w:cs="Arial"/>
          <w:bCs/>
          <w:sz w:val="20"/>
          <w:szCs w:val="20"/>
        </w:rPr>
        <w:t xml:space="preserve"> </w:t>
      </w:r>
      <w:r w:rsidR="00A233DF">
        <w:rPr>
          <w:rFonts w:ascii="Arial" w:hAnsi="Arial" w:cs="Arial"/>
          <w:bCs/>
          <w:sz w:val="20"/>
          <w:szCs w:val="20"/>
        </w:rPr>
        <w:t xml:space="preserve">a </w:t>
      </w:r>
      <w:r w:rsidR="006913FA" w:rsidRPr="006913FA">
        <w:rPr>
          <w:rFonts w:ascii="Arial" w:hAnsi="Arial" w:cs="Arial"/>
          <w:bCs/>
          <w:sz w:val="20"/>
          <w:szCs w:val="20"/>
        </w:rPr>
        <w:t xml:space="preserve">single-author </w:t>
      </w:r>
      <w:r w:rsidR="006913FA">
        <w:rPr>
          <w:rFonts w:ascii="Arial" w:hAnsi="Arial" w:cs="Arial"/>
          <w:bCs/>
          <w:sz w:val="20"/>
          <w:szCs w:val="20"/>
        </w:rPr>
        <w:t>manuscript on emission line modeling of post-reionization galaxies</w:t>
      </w: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lastRenderedPageBreak/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655D5618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Completed 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0EBD4F9A" w14:textId="495FC4CF" w:rsidR="00E92DC9" w:rsidRDefault="00E92DC9" w:rsidP="00B71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MANUSCRIPTS IN </w:t>
      </w:r>
      <w:r w:rsidR="00510F4D">
        <w:rPr>
          <w:rFonts w:ascii="Arial" w:hAnsi="Arial" w:cs="Arial"/>
          <w:b/>
        </w:rPr>
        <w:t>REVIEW</w:t>
      </w:r>
    </w:p>
    <w:p w14:paraId="6A10E8E6" w14:textId="25C3B1AC" w:rsidR="00E92DC9" w:rsidRDefault="00E92DC9" w:rsidP="00B71775">
      <w:pPr>
        <w:rPr>
          <w:rFonts w:ascii="Arial" w:hAnsi="Arial" w:cs="Arial"/>
          <w:b/>
        </w:rPr>
      </w:pPr>
    </w:p>
    <w:p w14:paraId="3A938234" w14:textId="1E1DA9E0" w:rsidR="00F62058" w:rsidRPr="00F62058" w:rsidRDefault="00F62058" w:rsidP="00F6205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Wise, J. H., Johnson, J (10/2019)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0BB3A8E5" w14:textId="77777777" w:rsidR="00E92DC9" w:rsidRPr="00D850D5" w:rsidRDefault="00E92DC9" w:rsidP="00B71775">
      <w:pPr>
        <w:rPr>
          <w:rFonts w:ascii="Arial" w:hAnsi="Arial" w:cs="Arial"/>
          <w:b/>
          <w:sz w:val="20"/>
          <w:szCs w:val="20"/>
        </w:rPr>
      </w:pPr>
    </w:p>
    <w:p w14:paraId="3CEC475F" w14:textId="0FA36DB0" w:rsidR="00027BE0" w:rsidRPr="00B71775" w:rsidRDefault="00027BE0" w:rsidP="00B71775">
      <w:pPr>
        <w:rPr>
          <w:rFonts w:ascii="Arial" w:hAnsi="Arial" w:cs="Arial"/>
          <w:b/>
          <w:sz w:val="20"/>
          <w:szCs w:val="20"/>
        </w:rPr>
      </w:pPr>
      <w:r w:rsidRPr="00520BCF">
        <w:rPr>
          <w:rFonts w:ascii="Arial" w:hAnsi="Arial" w:cs="Arial"/>
          <w:b/>
        </w:rPr>
        <w:t>REFEREED JOURNAL PUBLICATIONS</w:t>
      </w:r>
    </w:p>
    <w:p w14:paraId="4F7ACBEC" w14:textId="101CABA9" w:rsidR="00027BE0" w:rsidRDefault="00027BE0" w:rsidP="00027BE0">
      <w:pPr>
        <w:outlineLvl w:val="0"/>
        <w:rPr>
          <w:rFonts w:ascii="Arial" w:hAnsi="Arial" w:cs="Arial"/>
          <w:i/>
          <w:sz w:val="20"/>
          <w:szCs w:val="20"/>
        </w:rPr>
      </w:pPr>
    </w:p>
    <w:p w14:paraId="36F23981" w14:textId="1D333622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>, 1</w:t>
      </w:r>
      <w:r w:rsidR="00165B4F" w:rsidRPr="00165B4F">
        <w:rPr>
          <w:rFonts w:ascii="Arial" w:hAnsi="Arial" w:cs="Arial"/>
          <w:sz w:val="20"/>
          <w:szCs w:val="20"/>
        </w:rPr>
        <w:t>0.1093/</w:t>
      </w:r>
      <w:proofErr w:type="spellStart"/>
      <w:r w:rsidR="00165B4F" w:rsidRPr="00165B4F">
        <w:rPr>
          <w:rFonts w:ascii="Arial" w:hAnsi="Arial" w:cs="Arial"/>
          <w:sz w:val="20"/>
          <w:szCs w:val="20"/>
        </w:rPr>
        <w:t>mnras</w:t>
      </w:r>
      <w:proofErr w:type="spellEnd"/>
      <w:r w:rsidR="00165B4F" w:rsidRPr="00165B4F">
        <w:rPr>
          <w:rFonts w:ascii="Arial" w:hAnsi="Arial" w:cs="Arial"/>
          <w:sz w:val="20"/>
          <w:szCs w:val="20"/>
        </w:rPr>
        <w:t>/stz329</w:t>
      </w:r>
      <w:r w:rsidR="00165B4F">
        <w:rPr>
          <w:rFonts w:ascii="Arial" w:hAnsi="Arial" w:cs="Arial"/>
          <w:sz w:val="20"/>
          <w:szCs w:val="20"/>
        </w:rPr>
        <w:t>0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8A039E6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NON-REFEREED 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5F9C0032" w14:textId="77777777" w:rsidR="0006291E" w:rsidRPr="00BC633A" w:rsidRDefault="0006291E" w:rsidP="0006291E">
      <w:pPr>
        <w:outlineLvl w:val="0"/>
        <w:rPr>
          <w:rFonts w:ascii="Arial" w:hAnsi="Arial" w:cs="Arial"/>
          <w:b/>
        </w:rPr>
      </w:pPr>
      <w:r w:rsidRPr="00BC633A">
        <w:rPr>
          <w:rFonts w:ascii="Arial" w:hAnsi="Arial" w:cs="Arial"/>
          <w:b/>
        </w:rPr>
        <w:t>ENGAGEMENT, SERVICE, AND LEADERSHIP</w:t>
      </w:r>
    </w:p>
    <w:p w14:paraId="7EC07958" w14:textId="77777777" w:rsidR="0006291E" w:rsidRPr="002D227F" w:rsidRDefault="0006291E" w:rsidP="0006291E">
      <w:pPr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E8ED082" w14:textId="75FA64C6" w:rsidR="00083211" w:rsidRDefault="00083211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Cosmology Seminar committee </w:t>
      </w:r>
    </w:p>
    <w:p w14:paraId="0852BAC8" w14:textId="71E6033E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10D171C4" w14:textId="77777777" w:rsidR="0006291E" w:rsidRPr="00E3015B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03D75AA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77BC4E37" w14:textId="77777777" w:rsidR="0006291E" w:rsidRPr="00B64037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0E1186A0" w14:textId="77777777" w:rsidR="0006291E" w:rsidRPr="00992668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Ongoing mentoring and tutoring of high school and undergraduate students</w:t>
      </w:r>
    </w:p>
    <w:p w14:paraId="5166584E" w14:textId="77777777" w:rsidR="0006291E" w:rsidRPr="00803E02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2007-</w:t>
      </w:r>
      <w:r w:rsidRPr="00803E02">
        <w:rPr>
          <w:rFonts w:ascii="Arial" w:hAnsi="Arial" w:cs="Arial"/>
          <w:sz w:val="20"/>
          <w:szCs w:val="20"/>
        </w:rPr>
        <w:t>2008</w:t>
      </w:r>
      <w:r>
        <w:rPr>
          <w:rFonts w:ascii="Arial" w:hAnsi="Arial" w:cs="Arial"/>
          <w:sz w:val="20"/>
          <w:szCs w:val="20"/>
        </w:rPr>
        <w:t>:</w:t>
      </w:r>
      <w:r w:rsidRPr="00803E02">
        <w:rPr>
          <w:rFonts w:ascii="Arial" w:hAnsi="Arial" w:cs="Arial"/>
          <w:sz w:val="20"/>
          <w:szCs w:val="20"/>
        </w:rPr>
        <w:t xml:space="preserve"> Primary and General Election Presidential C</w:t>
      </w:r>
      <w:r>
        <w:rPr>
          <w:rFonts w:ascii="Arial" w:hAnsi="Arial" w:cs="Arial"/>
          <w:sz w:val="20"/>
          <w:szCs w:val="20"/>
        </w:rPr>
        <w:t>ampaign Volunteer</w:t>
      </w:r>
      <w:r w:rsidRPr="00803E02">
        <w:rPr>
          <w:rFonts w:ascii="Arial" w:hAnsi="Arial" w:cs="Arial"/>
          <w:sz w:val="20"/>
          <w:szCs w:val="20"/>
        </w:rPr>
        <w:t>; organized a chapter within the Georgia Tech community. Created community outreach initiates at community centers, churches, and with local businesses.</w:t>
      </w:r>
    </w:p>
    <w:p w14:paraId="00DAA942" w14:textId="2DE87E6C" w:rsidR="0006291E" w:rsidRP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2006-2008: </w:t>
      </w:r>
      <w:r w:rsidRPr="00803E02">
        <w:rPr>
          <w:rFonts w:ascii="Arial" w:hAnsi="Arial" w:cs="Arial"/>
          <w:sz w:val="20"/>
          <w:szCs w:val="20"/>
        </w:rPr>
        <w:t>President, G</w:t>
      </w:r>
      <w:r>
        <w:rPr>
          <w:rFonts w:ascii="Arial" w:hAnsi="Arial" w:cs="Arial"/>
          <w:sz w:val="20"/>
          <w:szCs w:val="20"/>
        </w:rPr>
        <w:t>eorgia Tech Airsoft Club</w:t>
      </w:r>
      <w:r w:rsidRPr="00803E02">
        <w:rPr>
          <w:rFonts w:ascii="Arial" w:hAnsi="Arial" w:cs="Arial"/>
          <w:sz w:val="20"/>
          <w:szCs w:val="20"/>
        </w:rPr>
        <w:t>; built and organized membership from inactivity to an intercollegiate competitive level</w:t>
      </w:r>
    </w:p>
    <w:p w14:paraId="3D3A4208" w14:textId="77777777" w:rsidR="00027BE0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42AB5A6D" w14:textId="77777777" w:rsidR="00D850D5" w:rsidRDefault="00D850D5" w:rsidP="00027BE0">
      <w:pPr>
        <w:outlineLvl w:val="0"/>
        <w:rPr>
          <w:rFonts w:ascii="Arial" w:hAnsi="Arial" w:cs="Arial"/>
          <w:b/>
        </w:rPr>
      </w:pPr>
    </w:p>
    <w:p w14:paraId="4C48395B" w14:textId="77777777" w:rsidR="00D850D5" w:rsidRDefault="00D850D5" w:rsidP="00027BE0">
      <w:pPr>
        <w:outlineLvl w:val="0"/>
        <w:rPr>
          <w:rFonts w:ascii="Arial" w:hAnsi="Arial" w:cs="Arial"/>
          <w:b/>
        </w:rPr>
      </w:pPr>
    </w:p>
    <w:p w14:paraId="2061D1D5" w14:textId="77777777" w:rsidR="00D850D5" w:rsidRDefault="00D850D5" w:rsidP="00027BE0">
      <w:pPr>
        <w:outlineLvl w:val="0"/>
        <w:rPr>
          <w:rFonts w:ascii="Arial" w:hAnsi="Arial" w:cs="Arial"/>
          <w:b/>
        </w:rPr>
      </w:pP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964F61F" w14:textId="12C77FEF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0744235E" w14:textId="763EA696" w:rsidR="004D09FD" w:rsidRP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7511528B" w14:textId="61F2A2C6" w:rsidR="00027BE0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345B7B45" w14:textId="3494CAC7" w:rsidR="004D09FD" w:rsidRDefault="004D09FD" w:rsidP="00027BE0">
      <w:pPr>
        <w:outlineLvl w:val="0"/>
        <w:rPr>
          <w:rFonts w:ascii="Arial" w:hAnsi="Arial" w:cs="Arial"/>
          <w:b/>
        </w:rPr>
      </w:pPr>
    </w:p>
    <w:p w14:paraId="248DFCDD" w14:textId="39C5ABB3" w:rsidR="004D09FD" w:rsidRDefault="00264FE3" w:rsidP="004D09FD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762A81F3" w14:textId="436F5CD5" w:rsidR="004D09FD" w:rsidRPr="002325D9" w:rsidRDefault="00750352" w:rsidP="002325D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(1/2019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3BC46DF4" w14:textId="15D73632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7C46D209" w14:textId="62C83937" w:rsid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3647E2C6" w14:textId="7ED3A011" w:rsidR="00A82329" w:rsidRPr="00D850D5" w:rsidRDefault="00A82329" w:rsidP="004D09FD">
      <w:pPr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17B099B9" w14:textId="77777777" w:rsidR="00A82329" w:rsidRPr="004D09FD" w:rsidRDefault="00A82329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10E2A872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3B6EB6BE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5E8ACC93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Winter, 2020</w:t>
      </w:r>
    </w:p>
    <w:p w14:paraId="0DD701AA" w14:textId="2F91EF7D" w:rsidR="00083211" w:rsidRPr="00083211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Graduate Introduction to Astrophysics – Multiple Lectures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- </w:t>
      </w:r>
      <w:r w:rsidRPr="00803E02">
        <w:rPr>
          <w:rFonts w:ascii="Arial" w:hAnsi="Arial" w:cs="Arial"/>
          <w:sz w:val="20"/>
          <w:szCs w:val="20"/>
        </w:rPr>
        <w:t>Prepared 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63D5768B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Professional Tutoring </w:t>
      </w:r>
      <w:r w:rsidRPr="00803E02">
        <w:rPr>
          <w:rFonts w:ascii="Arial" w:hAnsi="Arial" w:cs="Arial"/>
          <w:sz w:val="20"/>
          <w:szCs w:val="20"/>
        </w:rPr>
        <w:t>–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777777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77777777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00913BB1" w14:textId="77777777" w:rsidR="002F249B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</w:p>
    <w:p w14:paraId="24D14304" w14:textId="04B4A3CA" w:rsidR="008F1239" w:rsidRPr="008F1239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Documented methods and findings</w:t>
      </w:r>
    </w:p>
    <w:p w14:paraId="711A3DF4" w14:textId="77777777" w:rsidR="00911B60" w:rsidRDefault="00911B60" w:rsidP="002F249B">
      <w:pPr>
        <w:rPr>
          <w:rFonts w:ascii="Arial" w:hAnsi="Arial" w:cs="Arial"/>
          <w:sz w:val="20"/>
          <w:szCs w:val="20"/>
        </w:rPr>
      </w:pPr>
    </w:p>
    <w:p w14:paraId="5E061CA1" w14:textId="6ED15E44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  <w:bookmarkStart w:id="0" w:name="_GoBack"/>
      <w:bookmarkEnd w:id="0"/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3BB09B4A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Spring 2020)</w:t>
      </w:r>
    </w:p>
    <w:p w14:paraId="7FC4B379" w14:textId="341419B9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804963">
        <w:rPr>
          <w:rFonts w:ascii="Arial" w:hAnsi="Arial" w:cs="Arial"/>
          <w:bCs/>
          <w:sz w:val="20"/>
          <w:szCs w:val="20"/>
        </w:rPr>
        <w:t>Summer</w:t>
      </w:r>
      <w:r>
        <w:rPr>
          <w:rFonts w:ascii="Arial" w:hAnsi="Arial" w:cs="Arial"/>
          <w:bCs/>
          <w:sz w:val="20"/>
          <w:szCs w:val="20"/>
        </w:rPr>
        <w:t xml:space="preserve"> 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254A2" w14:textId="77777777" w:rsidR="001B74DC" w:rsidRDefault="001B74DC" w:rsidP="00173889">
      <w:r>
        <w:separator/>
      </w:r>
    </w:p>
  </w:endnote>
  <w:endnote w:type="continuationSeparator" w:id="0">
    <w:p w14:paraId="2C6BAFE9" w14:textId="77777777" w:rsidR="001B74DC" w:rsidRDefault="001B74DC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E6B8F" w14:textId="77777777" w:rsidR="001B74DC" w:rsidRDefault="001B74DC" w:rsidP="00173889">
      <w:r>
        <w:separator/>
      </w:r>
    </w:p>
  </w:footnote>
  <w:footnote w:type="continuationSeparator" w:id="0">
    <w:p w14:paraId="09E7D283" w14:textId="77777777" w:rsidR="001B74DC" w:rsidRDefault="001B74DC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677E13"/>
    <w:multiLevelType w:val="hybridMultilevel"/>
    <w:tmpl w:val="EBD0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5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6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9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28"/>
  </w:num>
  <w:num w:numId="5">
    <w:abstractNumId w:val="14"/>
  </w:num>
  <w:num w:numId="6">
    <w:abstractNumId w:val="17"/>
  </w:num>
  <w:num w:numId="7">
    <w:abstractNumId w:val="18"/>
  </w:num>
  <w:num w:numId="8">
    <w:abstractNumId w:val="9"/>
  </w:num>
  <w:num w:numId="9">
    <w:abstractNumId w:val="23"/>
  </w:num>
  <w:num w:numId="10">
    <w:abstractNumId w:val="10"/>
  </w:num>
  <w:num w:numId="11">
    <w:abstractNumId w:val="20"/>
  </w:num>
  <w:num w:numId="12">
    <w:abstractNumId w:val="29"/>
  </w:num>
  <w:num w:numId="13">
    <w:abstractNumId w:val="25"/>
  </w:num>
  <w:num w:numId="14">
    <w:abstractNumId w:val="21"/>
  </w:num>
  <w:num w:numId="15">
    <w:abstractNumId w:val="13"/>
  </w:num>
  <w:num w:numId="16">
    <w:abstractNumId w:val="22"/>
  </w:num>
  <w:num w:numId="17">
    <w:abstractNumId w:val="26"/>
  </w:num>
  <w:num w:numId="18">
    <w:abstractNumId w:val="24"/>
  </w:num>
  <w:num w:numId="19">
    <w:abstractNumId w:val="27"/>
  </w:num>
  <w:num w:numId="20">
    <w:abstractNumId w:val="16"/>
  </w:num>
  <w:num w:numId="2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41D79"/>
    <w:rsid w:val="000432D1"/>
    <w:rsid w:val="00044144"/>
    <w:rsid w:val="000517B1"/>
    <w:rsid w:val="00051BCA"/>
    <w:rsid w:val="00060438"/>
    <w:rsid w:val="0006291E"/>
    <w:rsid w:val="0006445C"/>
    <w:rsid w:val="00065CA4"/>
    <w:rsid w:val="00066E53"/>
    <w:rsid w:val="00072BA1"/>
    <w:rsid w:val="00083211"/>
    <w:rsid w:val="0009074A"/>
    <w:rsid w:val="000944F2"/>
    <w:rsid w:val="000A0480"/>
    <w:rsid w:val="000A5989"/>
    <w:rsid w:val="000A7AEC"/>
    <w:rsid w:val="000A7BA7"/>
    <w:rsid w:val="000B7932"/>
    <w:rsid w:val="000C28AE"/>
    <w:rsid w:val="000C2C2B"/>
    <w:rsid w:val="000C377A"/>
    <w:rsid w:val="000C4313"/>
    <w:rsid w:val="000C57D4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6DD3"/>
    <w:rsid w:val="00125F6C"/>
    <w:rsid w:val="00130593"/>
    <w:rsid w:val="00131E94"/>
    <w:rsid w:val="00136177"/>
    <w:rsid w:val="00147D18"/>
    <w:rsid w:val="00153EDA"/>
    <w:rsid w:val="0015420F"/>
    <w:rsid w:val="00155A78"/>
    <w:rsid w:val="00161824"/>
    <w:rsid w:val="00162EB0"/>
    <w:rsid w:val="00165B4F"/>
    <w:rsid w:val="0017078E"/>
    <w:rsid w:val="00172A2F"/>
    <w:rsid w:val="00173889"/>
    <w:rsid w:val="00173B3F"/>
    <w:rsid w:val="00181A90"/>
    <w:rsid w:val="0018286D"/>
    <w:rsid w:val="00182C06"/>
    <w:rsid w:val="00183853"/>
    <w:rsid w:val="00184257"/>
    <w:rsid w:val="001867A6"/>
    <w:rsid w:val="001A2428"/>
    <w:rsid w:val="001A2F3D"/>
    <w:rsid w:val="001A4BF2"/>
    <w:rsid w:val="001B4A39"/>
    <w:rsid w:val="001B5917"/>
    <w:rsid w:val="001B74DC"/>
    <w:rsid w:val="001C16D7"/>
    <w:rsid w:val="001D0779"/>
    <w:rsid w:val="001D3253"/>
    <w:rsid w:val="001D525D"/>
    <w:rsid w:val="001D610F"/>
    <w:rsid w:val="001D6731"/>
    <w:rsid w:val="001E06B9"/>
    <w:rsid w:val="001F0C48"/>
    <w:rsid w:val="001F391D"/>
    <w:rsid w:val="00205378"/>
    <w:rsid w:val="002200D0"/>
    <w:rsid w:val="002235B7"/>
    <w:rsid w:val="002304DE"/>
    <w:rsid w:val="002325D9"/>
    <w:rsid w:val="00234E76"/>
    <w:rsid w:val="0023749B"/>
    <w:rsid w:val="00240171"/>
    <w:rsid w:val="00242963"/>
    <w:rsid w:val="00247CFD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D227F"/>
    <w:rsid w:val="002D3630"/>
    <w:rsid w:val="002E1455"/>
    <w:rsid w:val="002E35A6"/>
    <w:rsid w:val="002F1806"/>
    <w:rsid w:val="002F249B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5094D"/>
    <w:rsid w:val="00351A40"/>
    <w:rsid w:val="00354211"/>
    <w:rsid w:val="00356254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5AB3"/>
    <w:rsid w:val="0041392E"/>
    <w:rsid w:val="004175D3"/>
    <w:rsid w:val="00417E6D"/>
    <w:rsid w:val="00427907"/>
    <w:rsid w:val="00437707"/>
    <w:rsid w:val="0045019E"/>
    <w:rsid w:val="00456F6D"/>
    <w:rsid w:val="00457504"/>
    <w:rsid w:val="00466997"/>
    <w:rsid w:val="004669B8"/>
    <w:rsid w:val="004727A2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20BCF"/>
    <w:rsid w:val="00520EF9"/>
    <w:rsid w:val="0052241C"/>
    <w:rsid w:val="00534A70"/>
    <w:rsid w:val="00541045"/>
    <w:rsid w:val="0054758F"/>
    <w:rsid w:val="00555BBB"/>
    <w:rsid w:val="0056230B"/>
    <w:rsid w:val="00564FA6"/>
    <w:rsid w:val="005733FC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74377"/>
    <w:rsid w:val="00680213"/>
    <w:rsid w:val="00682166"/>
    <w:rsid w:val="006913FA"/>
    <w:rsid w:val="00695388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62FB"/>
    <w:rsid w:val="00796995"/>
    <w:rsid w:val="007A3309"/>
    <w:rsid w:val="007A405F"/>
    <w:rsid w:val="007B5E30"/>
    <w:rsid w:val="007D5782"/>
    <w:rsid w:val="007E2ADB"/>
    <w:rsid w:val="007E3428"/>
    <w:rsid w:val="007E54A1"/>
    <w:rsid w:val="007F6EFC"/>
    <w:rsid w:val="00801B52"/>
    <w:rsid w:val="00803E02"/>
    <w:rsid w:val="0080403A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2FF6"/>
    <w:rsid w:val="00834D8D"/>
    <w:rsid w:val="00835156"/>
    <w:rsid w:val="008401C2"/>
    <w:rsid w:val="00841D93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5C25"/>
    <w:rsid w:val="00936A76"/>
    <w:rsid w:val="00941D67"/>
    <w:rsid w:val="0094462B"/>
    <w:rsid w:val="009508A7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50DF"/>
    <w:rsid w:val="009A28E9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A0379C"/>
    <w:rsid w:val="00A03B86"/>
    <w:rsid w:val="00A04DF8"/>
    <w:rsid w:val="00A06034"/>
    <w:rsid w:val="00A1113B"/>
    <w:rsid w:val="00A12AB6"/>
    <w:rsid w:val="00A22030"/>
    <w:rsid w:val="00A233DF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1867"/>
    <w:rsid w:val="00A652BC"/>
    <w:rsid w:val="00A65AE7"/>
    <w:rsid w:val="00A74B3D"/>
    <w:rsid w:val="00A751C4"/>
    <w:rsid w:val="00A81FC1"/>
    <w:rsid w:val="00A82329"/>
    <w:rsid w:val="00A83C33"/>
    <w:rsid w:val="00A84FFC"/>
    <w:rsid w:val="00A85B88"/>
    <w:rsid w:val="00A93FE1"/>
    <w:rsid w:val="00A96D3F"/>
    <w:rsid w:val="00A9753D"/>
    <w:rsid w:val="00A97FB9"/>
    <w:rsid w:val="00AA0745"/>
    <w:rsid w:val="00AA09A7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E5796"/>
    <w:rsid w:val="00AF21A0"/>
    <w:rsid w:val="00AF2523"/>
    <w:rsid w:val="00AF32C4"/>
    <w:rsid w:val="00AF4A45"/>
    <w:rsid w:val="00AF5A86"/>
    <w:rsid w:val="00AF704D"/>
    <w:rsid w:val="00AF7168"/>
    <w:rsid w:val="00B128C5"/>
    <w:rsid w:val="00B12EB0"/>
    <w:rsid w:val="00B20AAF"/>
    <w:rsid w:val="00B20F1D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A5CF7"/>
    <w:rsid w:val="00BB34C9"/>
    <w:rsid w:val="00BC2032"/>
    <w:rsid w:val="00BC341A"/>
    <w:rsid w:val="00BC633A"/>
    <w:rsid w:val="00BD0403"/>
    <w:rsid w:val="00BD222F"/>
    <w:rsid w:val="00BD5590"/>
    <w:rsid w:val="00BD5D1B"/>
    <w:rsid w:val="00BE1192"/>
    <w:rsid w:val="00BE239A"/>
    <w:rsid w:val="00BE2E30"/>
    <w:rsid w:val="00BF0C28"/>
    <w:rsid w:val="00C172C9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11168"/>
    <w:rsid w:val="00E12991"/>
    <w:rsid w:val="00E2139F"/>
    <w:rsid w:val="00E246FD"/>
    <w:rsid w:val="00E250B2"/>
    <w:rsid w:val="00E32391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482E"/>
    <w:rsid w:val="00ED178D"/>
    <w:rsid w:val="00ED241F"/>
    <w:rsid w:val="00ED2E05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62058"/>
    <w:rsid w:val="00F76B4E"/>
    <w:rsid w:val="00F871D8"/>
    <w:rsid w:val="00F9209E"/>
    <w:rsid w:val="00F97948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sbarrow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12986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2</cp:revision>
  <cp:lastPrinted>2019-12-05T17:51:00Z</cp:lastPrinted>
  <dcterms:created xsi:type="dcterms:W3CDTF">2019-12-05T17:51:00Z</dcterms:created>
  <dcterms:modified xsi:type="dcterms:W3CDTF">2019-12-05T17:51:00Z</dcterms:modified>
</cp:coreProperties>
</file>