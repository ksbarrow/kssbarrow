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D775" w14:textId="467C8328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0E9DE13F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8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77777777" w:rsidR="00C172C9" w:rsidRDefault="00C172C9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76CD058B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1C3E1EA0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25C65871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5C4B8D0B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06E5198F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173305E0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2020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7B75394" w14:textId="7F0E301A" w:rsidR="002F354C" w:rsidRDefault="002F354C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E583F64" w14:textId="627BB4F6" w:rsidR="002F354C" w:rsidRDefault="002F354C" w:rsidP="00EB482E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Visiting Researcher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Cosmology</w:t>
      </w:r>
      <w:r>
        <w:rPr>
          <w:rFonts w:ascii="Arial" w:hAnsi="Arial" w:cs="Arial"/>
          <w:bCs/>
          <w:sz w:val="20"/>
          <w:szCs w:val="20"/>
        </w:rPr>
        <w:t xml:space="preserve"> and Machine Learning, University of Tokyo</w:t>
      </w:r>
    </w:p>
    <w:p w14:paraId="71AEBDCA" w14:textId="423C072C" w:rsidR="002F354C" w:rsidRDefault="002F354C" w:rsidP="002F354C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April 2020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May 2020</w:t>
      </w:r>
      <w:r w:rsidR="009A2C48">
        <w:rPr>
          <w:rFonts w:ascii="Arial" w:hAnsi="Arial" w:cs="Arial"/>
          <w:b/>
          <w:bCs/>
          <w:sz w:val="20"/>
          <w:szCs w:val="20"/>
        </w:rPr>
        <w:t xml:space="preserve"> (upcoming)</w:t>
      </w:r>
    </w:p>
    <w:p w14:paraId="663228DE" w14:textId="0591C5B6" w:rsidR="009A2C48" w:rsidRDefault="009A2C48" w:rsidP="009A2C48">
      <w:pPr>
        <w:pStyle w:val="ListParagraph"/>
        <w:numPr>
          <w:ilvl w:val="0"/>
          <w:numId w:val="24"/>
        </w:numPr>
        <w:outlineLvl w:val="0"/>
        <w:rPr>
          <w:rFonts w:ascii="Arial" w:hAnsi="Arial" w:cs="Arial"/>
          <w:sz w:val="20"/>
          <w:szCs w:val="20"/>
        </w:rPr>
      </w:pPr>
      <w:r w:rsidRPr="009A2C48">
        <w:rPr>
          <w:rFonts w:ascii="Arial" w:hAnsi="Arial" w:cs="Arial"/>
          <w:sz w:val="20"/>
          <w:szCs w:val="20"/>
        </w:rPr>
        <w:t>Month</w:t>
      </w:r>
      <w:r>
        <w:rPr>
          <w:rFonts w:ascii="Arial" w:hAnsi="Arial" w:cs="Arial"/>
          <w:sz w:val="20"/>
          <w:szCs w:val="20"/>
        </w:rPr>
        <w:t>-</w:t>
      </w:r>
      <w:r w:rsidRPr="009A2C48">
        <w:rPr>
          <w:rFonts w:ascii="Arial" w:hAnsi="Arial" w:cs="Arial"/>
          <w:sz w:val="20"/>
          <w:szCs w:val="20"/>
        </w:rPr>
        <w:t>long coll</w:t>
      </w:r>
      <w:r>
        <w:rPr>
          <w:rFonts w:ascii="Arial" w:hAnsi="Arial" w:cs="Arial"/>
          <w:sz w:val="20"/>
          <w:szCs w:val="20"/>
        </w:rPr>
        <w:t>aboration with faculty and students at KAVLI IPMU at the University of Tokyo to use synthetic and real observations to discern galaxy formation histories.</w:t>
      </w:r>
    </w:p>
    <w:p w14:paraId="445A8DE4" w14:textId="77777777" w:rsid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7D036049" w14:textId="77777777" w:rsidR="009A2C48" w:rsidRPr="009A2C48" w:rsidRDefault="009A2C48" w:rsidP="009A2C48">
      <w:pPr>
        <w:pStyle w:val="ListParagraph"/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lastRenderedPageBreak/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0EBD4F9A" w14:textId="05E55326" w:rsidR="00E92DC9" w:rsidRDefault="00E92DC9" w:rsidP="00B717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MANUSCRIPTS IN </w:t>
      </w:r>
      <w:r w:rsidR="00510F4D">
        <w:rPr>
          <w:rFonts w:ascii="Arial" w:hAnsi="Arial" w:cs="Arial"/>
          <w:b/>
        </w:rPr>
        <w:t>REVIEW</w:t>
      </w:r>
    </w:p>
    <w:p w14:paraId="6A10E8E6" w14:textId="25C3B1AC" w:rsidR="00E92DC9" w:rsidRDefault="00E92DC9" w:rsidP="00B71775">
      <w:pPr>
        <w:rPr>
          <w:rFonts w:ascii="Arial" w:hAnsi="Arial" w:cs="Arial"/>
          <w:b/>
        </w:rPr>
      </w:pPr>
    </w:p>
    <w:p w14:paraId="3A938234" w14:textId="1148B5E4" w:rsidR="00F62058" w:rsidRPr="00F62058" w:rsidRDefault="00F62058" w:rsidP="00F6205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Wise, J. H., Johnson, J (2019)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0BB3A8E5" w14:textId="77777777" w:rsidR="00E92DC9" w:rsidRPr="00D850D5" w:rsidRDefault="00E92DC9" w:rsidP="00B71775">
      <w:pPr>
        <w:rPr>
          <w:rFonts w:ascii="Arial" w:hAnsi="Arial" w:cs="Arial"/>
          <w:b/>
          <w:sz w:val="20"/>
          <w:szCs w:val="20"/>
        </w:rPr>
      </w:pPr>
    </w:p>
    <w:p w14:paraId="07292236" w14:textId="77777777" w:rsidR="002F354C" w:rsidRDefault="002F354C" w:rsidP="00B71775">
      <w:pPr>
        <w:rPr>
          <w:rFonts w:ascii="Arial" w:hAnsi="Arial" w:cs="Arial"/>
          <w:b/>
        </w:rPr>
      </w:pPr>
    </w:p>
    <w:p w14:paraId="3CEC475F" w14:textId="6BF0924A" w:rsidR="00027BE0" w:rsidRPr="00B71775" w:rsidRDefault="00027BE0" w:rsidP="00B71775">
      <w:pPr>
        <w:rPr>
          <w:rFonts w:ascii="Arial" w:hAnsi="Arial" w:cs="Arial"/>
          <w:b/>
          <w:sz w:val="20"/>
          <w:szCs w:val="20"/>
        </w:rPr>
      </w:pPr>
      <w:r w:rsidRPr="00520BCF">
        <w:rPr>
          <w:rFonts w:ascii="Arial" w:hAnsi="Arial" w:cs="Arial"/>
          <w:b/>
        </w:rPr>
        <w:t>REFEREED JOURNAL PUBLICATIONS</w:t>
      </w:r>
    </w:p>
    <w:p w14:paraId="4F7ACBEC" w14:textId="101CABA9" w:rsidR="00027BE0" w:rsidRDefault="00027BE0" w:rsidP="00027BE0">
      <w:pPr>
        <w:outlineLvl w:val="0"/>
        <w:rPr>
          <w:rFonts w:ascii="Arial" w:hAnsi="Arial" w:cs="Arial"/>
          <w:i/>
          <w:sz w:val="20"/>
          <w:szCs w:val="20"/>
        </w:rPr>
      </w:pPr>
    </w:p>
    <w:p w14:paraId="36F23981" w14:textId="66CC3239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53D0A8A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53B6B336" w14:textId="230607F8" w:rsidR="00347C1D" w:rsidRDefault="00347C1D" w:rsidP="0006291E">
      <w:pPr>
        <w:outlineLvl w:val="0"/>
        <w:rPr>
          <w:rFonts w:ascii="Arial" w:hAnsi="Arial" w:cs="Arial"/>
          <w:b/>
        </w:rPr>
      </w:pPr>
    </w:p>
    <w:p w14:paraId="0728A630" w14:textId="334C0021" w:rsidR="00347C1D" w:rsidRPr="00AA0D1B" w:rsidRDefault="00347C1D" w:rsidP="00347C1D">
      <w:pPr>
        <w:rPr>
          <w:rFonts w:ascii="Arial" w:hAnsi="Arial" w:cs="Arial"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b/>
          <w:bCs/>
          <w:sz w:val="20"/>
          <w:szCs w:val="20"/>
        </w:rPr>
        <w:t xml:space="preserve">, </w:t>
      </w:r>
      <w:r w:rsidRPr="00AA0D1B">
        <w:rPr>
          <w:rFonts w:ascii="Arial" w:hAnsi="Arial" w:cs="Arial"/>
          <w:sz w:val="20"/>
          <w:szCs w:val="20"/>
        </w:rPr>
        <w:t xml:space="preserve">Postdoctoral Scholar, </w:t>
      </w:r>
      <w:r w:rsidRPr="00AA0D1B">
        <w:rPr>
          <w:rFonts w:ascii="Arial" w:hAnsi="Arial" w:cs="Arial"/>
          <w:sz w:val="20"/>
          <w:szCs w:val="20"/>
          <w:lang w:val="es-ES"/>
        </w:rPr>
        <w:t>Universidad ECCI</w:t>
      </w:r>
      <w:r w:rsidRPr="00AA0D1B">
        <w:rPr>
          <w:rFonts w:ascii="Arial" w:hAnsi="Arial" w:cs="Arial"/>
          <w:sz w:val="20"/>
          <w:szCs w:val="20"/>
          <w:lang w:val="es-ES"/>
        </w:rPr>
        <w:t>, Columbia</w:t>
      </w:r>
    </w:p>
    <w:p w14:paraId="43935F91" w14:textId="10CB3B73" w:rsidR="00347C1D" w:rsidRPr="00347C1D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  <w:lang w:val="es-ES"/>
        </w:rPr>
      </w:pPr>
      <w:r w:rsidRPr="00347C1D">
        <w:rPr>
          <w:rFonts w:ascii="Arial" w:hAnsi="Arial" w:cs="Arial"/>
          <w:b/>
          <w:bCs/>
          <w:sz w:val="20"/>
          <w:szCs w:val="20"/>
          <w:lang w:val="es-ES"/>
        </w:rPr>
        <w:t>Winter</w:t>
      </w:r>
      <w:r w:rsidR="002F354C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402A47">
        <w:rPr>
          <w:rFonts w:ascii="Arial" w:hAnsi="Arial" w:cs="Arial"/>
          <w:b/>
          <w:bCs/>
          <w:sz w:val="20"/>
          <w:szCs w:val="20"/>
          <w:lang w:val="es-ES"/>
        </w:rPr>
        <w:t xml:space="preserve">2020 </w:t>
      </w:r>
      <w:bookmarkStart w:id="0" w:name="_GoBack"/>
      <w:bookmarkEnd w:id="0"/>
      <w:r w:rsidR="002F354C" w:rsidRPr="00803E02">
        <w:rPr>
          <w:rFonts w:ascii="Arial" w:hAnsi="Arial" w:cs="Arial"/>
          <w:b/>
          <w:sz w:val="20"/>
          <w:szCs w:val="20"/>
        </w:rPr>
        <w:t xml:space="preserve">– </w:t>
      </w:r>
      <w:r w:rsidRPr="00347C1D">
        <w:rPr>
          <w:rFonts w:ascii="Arial" w:hAnsi="Arial" w:cs="Arial"/>
          <w:b/>
          <w:bCs/>
          <w:sz w:val="20"/>
          <w:szCs w:val="20"/>
          <w:lang w:val="es-ES"/>
        </w:rPr>
        <w:t>Summer 2020</w:t>
      </w:r>
    </w:p>
    <w:p w14:paraId="74143334" w14:textId="121BCA12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347C1D">
        <w:rPr>
          <w:rFonts w:ascii="Arial" w:hAnsi="Arial" w:cs="Arial"/>
          <w:sz w:val="20"/>
          <w:szCs w:val="20"/>
        </w:rPr>
        <w:t xml:space="preserve">Host </w:t>
      </w:r>
      <w:r w:rsidRPr="00347C1D">
        <w:rPr>
          <w:rFonts w:ascii="Arial" w:hAnsi="Arial" w:cs="Arial"/>
          <w:sz w:val="20"/>
          <w:szCs w:val="20"/>
        </w:rPr>
        <w:t>and mentor f</w:t>
      </w:r>
      <w:r w:rsidRPr="00347C1D">
        <w:rPr>
          <w:rFonts w:ascii="Arial" w:hAnsi="Arial" w:cs="Arial"/>
          <w:sz w:val="20"/>
          <w:szCs w:val="20"/>
        </w:rPr>
        <w:t xml:space="preserve">or </w:t>
      </w:r>
      <w:r w:rsidRPr="00347C1D">
        <w:rPr>
          <w:rFonts w:ascii="Arial" w:hAnsi="Arial" w:cs="Arial"/>
          <w:sz w:val="20"/>
          <w:szCs w:val="20"/>
        </w:rPr>
        <w:t>Luz</w:t>
      </w:r>
      <w:r w:rsidRPr="00347C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47C1D">
        <w:rPr>
          <w:rFonts w:ascii="Arial" w:hAnsi="Arial" w:cs="Arial"/>
          <w:sz w:val="20"/>
          <w:szCs w:val="20"/>
        </w:rPr>
        <w:t>Ángela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347C1D">
        <w:rPr>
          <w:rFonts w:ascii="Arial" w:hAnsi="Arial" w:cs="Arial"/>
          <w:sz w:val="20"/>
          <w:szCs w:val="20"/>
        </w:rPr>
        <w:t>Peñaloza</w:t>
      </w:r>
      <w:proofErr w:type="spellEnd"/>
      <w:r w:rsidRPr="00347C1D">
        <w:rPr>
          <w:rFonts w:ascii="Arial" w:hAnsi="Arial" w:cs="Arial"/>
          <w:sz w:val="20"/>
          <w:szCs w:val="20"/>
        </w:rPr>
        <w:t xml:space="preserve"> </w:t>
      </w:r>
      <w:r w:rsidRPr="00347C1D">
        <w:rPr>
          <w:rFonts w:ascii="Arial" w:hAnsi="Arial" w:cs="Arial"/>
          <w:sz w:val="20"/>
          <w:szCs w:val="20"/>
        </w:rPr>
        <w:t>as part of the KIPAC Program for Astrophysics Visitor Exchange at Stanford (PAVES)</w:t>
      </w:r>
    </w:p>
    <w:p w14:paraId="4F23DF18" w14:textId="4674BF06" w:rsidR="00347C1D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 remote research meetings</w:t>
      </w:r>
      <w:r w:rsidR="004E0FFC">
        <w:rPr>
          <w:rFonts w:ascii="Arial" w:hAnsi="Arial" w:cs="Arial"/>
          <w:sz w:val="20"/>
          <w:szCs w:val="20"/>
        </w:rPr>
        <w:t>, joint grant application, in-person collaboration at Stanford</w:t>
      </w:r>
    </w:p>
    <w:p w14:paraId="04BFBA5C" w14:textId="3D72733A" w:rsidR="00347C1D" w:rsidRDefault="00347C1D" w:rsidP="00347C1D">
      <w:pPr>
        <w:jc w:val="both"/>
        <w:rPr>
          <w:rFonts w:ascii="Arial" w:hAnsi="Arial" w:cs="Arial"/>
          <w:sz w:val="20"/>
          <w:szCs w:val="20"/>
        </w:rPr>
      </w:pPr>
    </w:p>
    <w:p w14:paraId="6ABB5F9E" w14:textId="11E5BBCD" w:rsidR="00347C1D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t>Other Mentorship Activities</w:t>
      </w:r>
    </w:p>
    <w:p w14:paraId="53A9E7FD" w14:textId="68B31619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20"/>
          <w:szCs w:val="20"/>
        </w:rPr>
        <w:t xml:space="preserve">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59F43CF9" w14:textId="359E4CB6" w:rsidR="00842131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(4/3/2020):  </w:t>
      </w:r>
      <w:r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="00ED3C6C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)</w:t>
      </w:r>
    </w:p>
    <w:p w14:paraId="0964F61F" w14:textId="0B5BC07D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0744235E" w14:textId="763EA696" w:rsidR="004D09FD" w:rsidRP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7511528B" w14:textId="61F2A2C6" w:rsidR="00027BE0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345B7B45" w14:textId="3494CAC7" w:rsidR="004D09FD" w:rsidRDefault="004D09FD" w:rsidP="00027BE0">
      <w:pPr>
        <w:outlineLvl w:val="0"/>
        <w:rPr>
          <w:rFonts w:ascii="Arial" w:hAnsi="Arial" w:cs="Arial"/>
          <w:b/>
        </w:rPr>
      </w:pPr>
    </w:p>
    <w:p w14:paraId="248DFCDD" w14:textId="39C5ABB3" w:rsidR="004D09FD" w:rsidRDefault="00264FE3" w:rsidP="004D09FD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762A81F3" w14:textId="71FA3A25" w:rsidR="004D09FD" w:rsidRPr="002325D9" w:rsidRDefault="00750352" w:rsidP="002325D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3BC46DF4" w14:textId="15D73632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7C46D209" w14:textId="62C83937" w:rsidR="004D09FD" w:rsidRDefault="004D09FD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3647E2C6" w14:textId="7ED3A011" w:rsidR="00A82329" w:rsidRPr="00D850D5" w:rsidRDefault="00A82329" w:rsidP="004D09FD">
      <w:pPr>
        <w:rPr>
          <w:rFonts w:ascii="Arial" w:eastAsia="Times New Roman" w:hAnsi="Arial" w:cs="Arial"/>
          <w:b/>
          <w:bCs/>
          <w:sz w:val="10"/>
          <w:szCs w:val="10"/>
          <w:u w:val="single"/>
        </w:rPr>
      </w:pPr>
    </w:p>
    <w:p w14:paraId="17B099B9" w14:textId="77777777" w:rsidR="00A82329" w:rsidRPr="004D09FD" w:rsidRDefault="00A82329" w:rsidP="004D09F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lastRenderedPageBreak/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10E2A872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3B6EB6BE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35625031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1F3EBB58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minimum of 5 hours of in-class original course</w:t>
      </w:r>
      <w:r>
        <w:rPr>
          <w:rFonts w:ascii="Arial" w:hAnsi="Arial" w:cs="Arial"/>
          <w:bCs/>
          <w:sz w:val="20"/>
          <w:szCs w:val="20"/>
        </w:rPr>
        <w:t xml:space="preserve">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63D5768B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Professional Tutoring </w:t>
      </w:r>
      <w:r w:rsidRPr="00803E02">
        <w:rPr>
          <w:rFonts w:ascii="Arial" w:hAnsi="Arial" w:cs="Arial"/>
          <w:sz w:val="20"/>
          <w:szCs w:val="20"/>
        </w:rPr>
        <w:t>–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777777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77777777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00913BB1" w14:textId="77777777" w:rsidR="002F249B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</w:p>
    <w:p w14:paraId="24D14304" w14:textId="04B4A3CA" w:rsidR="008F1239" w:rsidRPr="008F1239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Documented methods and findings</w:t>
      </w:r>
    </w:p>
    <w:p w14:paraId="5E061CA1" w14:textId="5496D8AE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lastRenderedPageBreak/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3BB09B4A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Spring 2020)</w:t>
      </w:r>
    </w:p>
    <w:p w14:paraId="7FC4B379" w14:textId="341419B9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804963">
        <w:rPr>
          <w:rFonts w:ascii="Arial" w:hAnsi="Arial" w:cs="Arial"/>
          <w:bCs/>
          <w:sz w:val="20"/>
          <w:szCs w:val="20"/>
        </w:rPr>
        <w:t>Summer</w:t>
      </w:r>
      <w:r>
        <w:rPr>
          <w:rFonts w:ascii="Arial" w:hAnsi="Arial" w:cs="Arial"/>
          <w:bCs/>
          <w:sz w:val="20"/>
          <w:szCs w:val="20"/>
        </w:rPr>
        <w:t xml:space="preserve"> 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6B87C" w14:textId="77777777" w:rsidR="008353A6" w:rsidRDefault="008353A6" w:rsidP="00173889">
      <w:r>
        <w:separator/>
      </w:r>
    </w:p>
  </w:endnote>
  <w:endnote w:type="continuationSeparator" w:id="0">
    <w:p w14:paraId="3D49B523" w14:textId="77777777" w:rsidR="008353A6" w:rsidRDefault="008353A6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24BB4" w14:textId="77777777" w:rsidR="008353A6" w:rsidRDefault="008353A6" w:rsidP="00173889">
      <w:r>
        <w:separator/>
      </w:r>
    </w:p>
  </w:footnote>
  <w:footnote w:type="continuationSeparator" w:id="0">
    <w:p w14:paraId="2B152CE6" w14:textId="77777777" w:rsidR="008353A6" w:rsidRDefault="008353A6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2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31"/>
  </w:num>
  <w:num w:numId="5">
    <w:abstractNumId w:val="17"/>
  </w:num>
  <w:num w:numId="6">
    <w:abstractNumId w:val="20"/>
  </w:num>
  <w:num w:numId="7">
    <w:abstractNumId w:val="21"/>
  </w:num>
  <w:num w:numId="8">
    <w:abstractNumId w:val="9"/>
  </w:num>
  <w:num w:numId="9">
    <w:abstractNumId w:val="26"/>
  </w:num>
  <w:num w:numId="10">
    <w:abstractNumId w:val="11"/>
  </w:num>
  <w:num w:numId="11">
    <w:abstractNumId w:val="23"/>
  </w:num>
  <w:num w:numId="12">
    <w:abstractNumId w:val="32"/>
  </w:num>
  <w:num w:numId="13">
    <w:abstractNumId w:val="28"/>
  </w:num>
  <w:num w:numId="14">
    <w:abstractNumId w:val="24"/>
  </w:num>
  <w:num w:numId="15">
    <w:abstractNumId w:val="16"/>
  </w:num>
  <w:num w:numId="16">
    <w:abstractNumId w:val="25"/>
  </w:num>
  <w:num w:numId="17">
    <w:abstractNumId w:val="29"/>
  </w:num>
  <w:num w:numId="18">
    <w:abstractNumId w:val="27"/>
  </w:num>
  <w:num w:numId="19">
    <w:abstractNumId w:val="30"/>
  </w:num>
  <w:num w:numId="20">
    <w:abstractNumId w:val="19"/>
  </w:num>
  <w:num w:numId="21">
    <w:abstractNumId w:val="12"/>
  </w:num>
  <w:num w:numId="22">
    <w:abstractNumId w:val="14"/>
  </w:num>
  <w:num w:numId="23">
    <w:abstractNumId w:val="10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989"/>
    <w:rsid w:val="000A7AEC"/>
    <w:rsid w:val="000A7BA7"/>
    <w:rsid w:val="000B7932"/>
    <w:rsid w:val="000C28AE"/>
    <w:rsid w:val="000C2C2B"/>
    <w:rsid w:val="000C377A"/>
    <w:rsid w:val="000C4313"/>
    <w:rsid w:val="000C57D4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3253"/>
    <w:rsid w:val="001D525D"/>
    <w:rsid w:val="001D610F"/>
    <w:rsid w:val="001D6731"/>
    <w:rsid w:val="001E06B9"/>
    <w:rsid w:val="001F0C48"/>
    <w:rsid w:val="001F391D"/>
    <w:rsid w:val="00205378"/>
    <w:rsid w:val="002200D0"/>
    <w:rsid w:val="002235B7"/>
    <w:rsid w:val="002304DE"/>
    <w:rsid w:val="002325D9"/>
    <w:rsid w:val="00234E76"/>
    <w:rsid w:val="0023749B"/>
    <w:rsid w:val="00240171"/>
    <w:rsid w:val="00242963"/>
    <w:rsid w:val="00247CFD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4211"/>
    <w:rsid w:val="00356254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5019E"/>
    <w:rsid w:val="00456F6D"/>
    <w:rsid w:val="00457504"/>
    <w:rsid w:val="00466997"/>
    <w:rsid w:val="004669B8"/>
    <w:rsid w:val="004727A2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B5E30"/>
    <w:rsid w:val="007B763B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353A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A0379C"/>
    <w:rsid w:val="00A03B86"/>
    <w:rsid w:val="00A04DF8"/>
    <w:rsid w:val="00A06034"/>
    <w:rsid w:val="00A1113B"/>
    <w:rsid w:val="00A12AB6"/>
    <w:rsid w:val="00A22030"/>
    <w:rsid w:val="00A233DF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52BC"/>
    <w:rsid w:val="00A65AE7"/>
    <w:rsid w:val="00A663EE"/>
    <w:rsid w:val="00A74B3D"/>
    <w:rsid w:val="00A751C4"/>
    <w:rsid w:val="00A81FC1"/>
    <w:rsid w:val="00A82329"/>
    <w:rsid w:val="00A83C33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E5796"/>
    <w:rsid w:val="00AF21A0"/>
    <w:rsid w:val="00AF2523"/>
    <w:rsid w:val="00AF32C4"/>
    <w:rsid w:val="00AF4A45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5CF7"/>
    <w:rsid w:val="00BB34C9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F0C28"/>
    <w:rsid w:val="00C172C9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482E"/>
    <w:rsid w:val="00EB4CEE"/>
    <w:rsid w:val="00ED178D"/>
    <w:rsid w:val="00ED241F"/>
    <w:rsid w:val="00ED2E05"/>
    <w:rsid w:val="00ED3C6C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2058"/>
    <w:rsid w:val="00F76B4E"/>
    <w:rsid w:val="00F871D8"/>
    <w:rsid w:val="00F9209E"/>
    <w:rsid w:val="00F97948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sbarrow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13699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2020-02-19T21:40:00Z</cp:lastPrinted>
  <dcterms:created xsi:type="dcterms:W3CDTF">2020-02-19T21:40:00Z</dcterms:created>
  <dcterms:modified xsi:type="dcterms:W3CDTF">2020-02-19T21:42:00Z</dcterms:modified>
</cp:coreProperties>
</file>