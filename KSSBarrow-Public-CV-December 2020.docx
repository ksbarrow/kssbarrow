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30178DA2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</w:t>
      </w:r>
      <w:r w:rsidR="008B08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04966F0E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(est. </w:t>
      </w:r>
      <w:r w:rsidR="00146077">
        <w:rPr>
          <w:rFonts w:ascii="Arial" w:hAnsi="Arial" w:cs="Arial"/>
          <w:bCs/>
          <w:sz w:val="20"/>
          <w:szCs w:val="20"/>
        </w:rPr>
        <w:t>December</w:t>
      </w:r>
      <w:r w:rsidR="008F4FC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2020)</w:t>
      </w:r>
    </w:p>
    <w:p w14:paraId="42403FB2" w14:textId="04422306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lastRenderedPageBreak/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2019, 2020: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C202816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146077">
        <w:rPr>
          <w:rFonts w:ascii="Arial" w:hAnsi="Arial" w:cs="Arial"/>
          <w:b/>
          <w:sz w:val="20"/>
          <w:szCs w:val="20"/>
        </w:rPr>
        <w:t xml:space="preserve">December </w:t>
      </w:r>
      <w:r w:rsidRPr="002F354C">
        <w:rPr>
          <w:rFonts w:ascii="Arial" w:hAnsi="Arial" w:cs="Arial"/>
          <w:b/>
          <w:sz w:val="20"/>
          <w:szCs w:val="20"/>
        </w:rPr>
        <w:t>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FFEC" w14:textId="77777777" w:rsidR="001E2EFE" w:rsidRDefault="001E2EFE" w:rsidP="00173889">
      <w:r>
        <w:separator/>
      </w:r>
    </w:p>
  </w:endnote>
  <w:endnote w:type="continuationSeparator" w:id="0">
    <w:p w14:paraId="2C650D17" w14:textId="77777777" w:rsidR="001E2EFE" w:rsidRDefault="001E2EFE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591AC" w14:textId="77777777" w:rsidR="001E2EFE" w:rsidRDefault="001E2EFE" w:rsidP="00173889">
      <w:r>
        <w:separator/>
      </w:r>
    </w:p>
  </w:footnote>
  <w:footnote w:type="continuationSeparator" w:id="0">
    <w:p w14:paraId="4436C2CA" w14:textId="77777777" w:rsidR="001E2EFE" w:rsidRDefault="001E2EFE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2020-12-07T17:09:00Z</cp:lastPrinted>
  <dcterms:created xsi:type="dcterms:W3CDTF">2020-12-12T18:36:00Z</dcterms:created>
  <dcterms:modified xsi:type="dcterms:W3CDTF">2020-12-12T18:36:00Z</dcterms:modified>
</cp:coreProperties>
</file>